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skn-mls8paragraphfirst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0"/>
        <w:gridCol w:w="2340"/>
        <w:gridCol w:w="600"/>
        <w:gridCol w:w="7366"/>
        <w:gridCol w:w="800"/>
      </w:tblGrid>
      <w:tr w:rsidR="003B0899" w14:paraId="1D64197A" w14:textId="77777777">
        <w:trPr>
          <w:trHeight w:val="2000"/>
          <w:tblCellSpacing w:w="0" w:type="dxa"/>
        </w:trPr>
        <w:tc>
          <w:tcPr>
            <w:tcW w:w="800" w:type="dxa"/>
            <w:tcMar>
              <w:top w:w="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 w14:paraId="77C5E312" w14:textId="77777777" w:rsidR="003B0899" w:rsidRDefault="000623C8">
            <w:pPr>
              <w:rPr>
                <w:rStyle w:val="documentskn-mls8inner-box"/>
                <w:rFonts w:ascii="PT Sans" w:eastAsia="PT Sans" w:hAnsi="PT Sans" w:cs="PT Sans"/>
                <w:color w:val="1A1A1A"/>
                <w:sz w:val="18"/>
                <w:szCs w:val="18"/>
                <w:shd w:val="clear" w:color="auto" w:fill="auto"/>
              </w:rPr>
            </w:pPr>
            <w:r>
              <w:rPr>
                <w:rStyle w:val="paddingCell"/>
                <w:rFonts w:ascii="PT Sans" w:eastAsia="PT Sans" w:hAnsi="PT Sans" w:cs="PT Sans"/>
                <w:color w:val="1A1A1A"/>
                <w:sz w:val="18"/>
                <w:szCs w:val="18"/>
              </w:rPr>
              <w:t> </w:t>
            </w:r>
          </w:p>
        </w:tc>
        <w:tc>
          <w:tcPr>
            <w:tcW w:w="2340" w:type="dxa"/>
            <w:shd w:val="clear" w:color="auto" w:fill="FFFFFF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p w14:paraId="7DA52B63" w14:textId="09B961DB" w:rsidR="003B0899" w:rsidRDefault="000623C8">
            <w:pPr>
              <w:pStyle w:val="div"/>
              <w:rPr>
                <w:rStyle w:val="topTableLeftCell"/>
                <w:rFonts w:ascii="PT Sans" w:eastAsia="PT Sans" w:hAnsi="PT Sans" w:cs="PT Sans"/>
                <w:color w:val="1A1A1A"/>
                <w:sz w:val="18"/>
                <w:szCs w:val="18"/>
                <w:shd w:val="clear" w:color="auto" w:fill="auto"/>
              </w:rPr>
            </w:pPr>
            <w:r>
              <w:rPr>
                <w:rStyle w:val="topTableLeftCell"/>
                <w:rFonts w:ascii="PT Sans" w:eastAsia="PT Sans" w:hAnsi="PT Sans" w:cs="PT Sans"/>
                <w:noProof/>
                <w:color w:val="1A1A1A"/>
                <w:sz w:val="18"/>
                <w:szCs w:val="18"/>
                <w:shd w:val="clear" w:color="auto" w:fill="auto"/>
              </w:rPr>
              <w:drawing>
                <wp:anchor distT="0" distB="0" distL="114300" distR="114300" simplePos="0" relativeHeight="251661312" behindDoc="0" locked="0" layoutInCell="1" allowOverlap="1" wp14:anchorId="7AA0E6D1" wp14:editId="09C3E467">
                  <wp:simplePos x="0" y="0"/>
                  <wp:positionH relativeFrom="page">
                    <wp:posOffset>228600</wp:posOffset>
                  </wp:positionH>
                  <wp:positionV relativeFrom="page">
                    <wp:posOffset>0</wp:posOffset>
                  </wp:positionV>
                  <wp:extent cx="1116844" cy="1117470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844" cy="111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B1DFC4A" wp14:editId="6140B054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-381000</wp:posOffset>
                      </wp:positionV>
                      <wp:extent cx="1524000" cy="825500"/>
                      <wp:effectExtent l="3175" t="0" r="0" b="3175"/>
                      <wp:wrapNone/>
                      <wp:docPr id="272306180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0" cy="825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C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784B0FE2" id="Rectangle 5" o:spid="_x0000_s1026" style="position:absolute;margin-left:0;margin-top:-30pt;width:120pt;height: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" fillcolor="#009ccc" stroked="f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64778E" wp14:editId="002A2C18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-444500</wp:posOffset>
                      </wp:positionV>
                      <wp:extent cx="1524000" cy="1778000"/>
                      <wp:effectExtent l="3175" t="3175" r="6350" b="0"/>
                      <wp:wrapNone/>
                      <wp:docPr id="1982886359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0" cy="177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9C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66F3E40F" id="Oval 2" o:spid="_x0000_s1026" style="position:absolute;margin-left:0;margin-top:-35pt;width:120pt;height:1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" fillcolor="#009ccc" stroked="f">
                      <w10:wrap anchorx="page" anchory="page"/>
                    </v:oval>
                  </w:pict>
                </mc:Fallback>
              </mc:AlternateContent>
            </w:r>
          </w:p>
          <w:p w14:paraId="447E6CED" w14:textId="5E5F5DFD" w:rsidR="003B0899" w:rsidRDefault="000623C8">
            <w:pPr>
              <w:pStyle w:val="div"/>
              <w:spacing w:before="300"/>
              <w:rPr>
                <w:rStyle w:val="topTableLeftCell"/>
                <w:rFonts w:ascii="PT Sans" w:eastAsia="PT Sans" w:hAnsi="PT Sans" w:cs="PT Sans"/>
                <w:color w:val="1A1A1A"/>
                <w:sz w:val="18"/>
                <w:szCs w:val="18"/>
                <w:shd w:val="clear" w:color="auto" w:fil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14B3FCE" wp14:editId="6E76CB3A">
                  <wp:simplePos x="0" y="0"/>
                  <wp:positionH relativeFrom="page">
                    <wp:posOffset>251460</wp:posOffset>
                  </wp:positionH>
                  <wp:positionV relativeFrom="page">
                    <wp:posOffset>24130</wp:posOffset>
                  </wp:positionV>
                  <wp:extent cx="1079500" cy="1079500"/>
                  <wp:effectExtent l="0" t="0" r="0" b="0"/>
                  <wp:wrapNone/>
                  <wp:docPr id="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259298" w14:textId="77777777" w:rsidR="003B0899" w:rsidRDefault="003B0899">
            <w:pPr>
              <w:pStyle w:val="div"/>
              <w:spacing w:line="20" w:lineRule="exact"/>
              <w:textAlignment w:val="auto"/>
              <w:rPr>
                <w:rStyle w:val="divCharacter"/>
                <w:rFonts w:ascii="PT Sans" w:eastAsia="PT Sans" w:hAnsi="PT Sans" w:cs="PT Sans"/>
                <w:color w:val="1A1A1A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 w14:paraId="5975AA88" w14:textId="77777777" w:rsidR="003B0899" w:rsidRDefault="000623C8">
            <w:pPr>
              <w:pStyle w:val="topTableMidCellParagraph"/>
              <w:shd w:val="clear" w:color="auto" w:fill="auto"/>
              <w:rPr>
                <w:rStyle w:val="topTableMidCell"/>
                <w:rFonts w:ascii="PT Sans" w:eastAsia="PT Sans" w:hAnsi="PT Sans" w:cs="PT Sans"/>
                <w:color w:val="1A1A1A"/>
                <w:sz w:val="18"/>
                <w:szCs w:val="18"/>
                <w:shd w:val="clear" w:color="auto" w:fill="auto"/>
              </w:rPr>
            </w:pPr>
            <w:r>
              <w:rPr>
                <w:rStyle w:val="topTableMidCell"/>
                <w:rFonts w:ascii="PT Sans" w:eastAsia="PT Sans" w:hAnsi="PT Sans" w:cs="PT Sans"/>
                <w:color w:val="1A1A1A"/>
                <w:sz w:val="18"/>
                <w:szCs w:val="18"/>
                <w:shd w:val="clear" w:color="auto" w:fill="auto"/>
              </w:rPr>
              <w:t> </w:t>
            </w:r>
          </w:p>
        </w:tc>
        <w:tc>
          <w:tcPr>
            <w:tcW w:w="7366" w:type="dxa"/>
            <w:shd w:val="clear" w:color="auto" w:fill="FFFFFF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p w14:paraId="121C1108" w14:textId="77777777" w:rsidR="003B0899" w:rsidRDefault="000623C8">
            <w:pPr>
              <w:pStyle w:val="documentskn-mls8name"/>
              <w:spacing w:line="720" w:lineRule="exact"/>
              <w:rPr>
                <w:rStyle w:val="topTableRightCell"/>
                <w:shd w:val="clear" w:color="auto" w:fill="auto"/>
              </w:rPr>
            </w:pPr>
            <w:r>
              <w:rPr>
                <w:rStyle w:val="span"/>
              </w:rPr>
              <w:t>Nnamdi</w:t>
            </w:r>
            <w:r>
              <w:rPr>
                <w:rStyle w:val="topTableRightCell"/>
                <w:shd w:val="clear" w:color="auto" w:fill="auto"/>
              </w:rPr>
              <w:t xml:space="preserve"> </w:t>
            </w:r>
            <w:r>
              <w:rPr>
                <w:rStyle w:val="span"/>
              </w:rPr>
              <w:t>Okpala</w:t>
            </w:r>
          </w:p>
        </w:tc>
        <w:tc>
          <w:tcPr>
            <w:tcW w:w="800" w:type="dxa"/>
            <w:tcMar>
              <w:top w:w="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 w14:paraId="59C6096A" w14:textId="77777777" w:rsidR="003B0899" w:rsidRDefault="000623C8">
            <w:pPr>
              <w:pStyle w:val="paddingCellParagraph"/>
              <w:rPr>
                <w:rStyle w:val="paddingCell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paddingCell"/>
                <w:rFonts w:ascii="PT Sans" w:eastAsia="PT Sans" w:hAnsi="PT Sans" w:cs="PT Sans"/>
                <w:color w:val="1A1A1A"/>
                <w:sz w:val="18"/>
                <w:szCs w:val="18"/>
              </w:rPr>
              <w:t> </w:t>
            </w:r>
          </w:p>
        </w:tc>
      </w:tr>
    </w:tbl>
    <w:p w14:paraId="24321B5D" w14:textId="77777777" w:rsidR="003B0899" w:rsidRDefault="003B0899">
      <w:pPr>
        <w:rPr>
          <w:vanish/>
        </w:rPr>
      </w:pPr>
    </w:p>
    <w:tbl>
      <w:tblPr>
        <w:tblStyle w:val="documentskn-mls8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00"/>
        <w:gridCol w:w="2920"/>
        <w:gridCol w:w="7390"/>
        <w:gridCol w:w="800"/>
      </w:tblGrid>
      <w:tr w:rsidR="003B0899" w14:paraId="3A86C14C" w14:textId="77777777">
        <w:trPr>
          <w:tblCellSpacing w:w="0" w:type="dxa"/>
        </w:trPr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50818C" w14:textId="77777777" w:rsidR="003B0899" w:rsidRDefault="003B0899">
            <w:pPr>
              <w:rPr>
                <w:rStyle w:val="documentskn-mls8inner-box"/>
                <w:rFonts w:ascii="PT Sans" w:eastAsia="PT Sans" w:hAnsi="PT Sans" w:cs="PT Sans"/>
                <w:color w:val="1A1A1A"/>
                <w:sz w:val="18"/>
                <w:szCs w:val="18"/>
                <w:shd w:val="clear" w:color="auto" w:fill="auto"/>
              </w:rPr>
            </w:pPr>
          </w:p>
        </w:tc>
        <w:tc>
          <w:tcPr>
            <w:tcW w:w="2920" w:type="dxa"/>
            <w:shd w:val="clear" w:color="auto" w:fill="FFFFFF"/>
            <w:tcMar>
              <w:top w:w="0" w:type="dxa"/>
              <w:left w:w="0" w:type="dxa"/>
              <w:bottom w:w="0" w:type="dxa"/>
              <w:right w:w="400" w:type="dxa"/>
            </w:tcMar>
            <w:hideMark/>
          </w:tcPr>
          <w:p w14:paraId="7886ABA0" w14:textId="77777777" w:rsidR="003B0899" w:rsidRDefault="000623C8">
            <w:pPr>
              <w:pStyle w:val="documentskn-mls8sectiontitle"/>
              <w:rPr>
                <w:rStyle w:val="documentskn-mls8parent-containerleft-box"/>
              </w:rPr>
            </w:pPr>
            <w:r>
              <w:rPr>
                <w:rStyle w:val="documentskn-mls8parent-containerleft-box"/>
              </w:rPr>
              <w:t>Contact</w:t>
            </w:r>
          </w:p>
          <w:p w14:paraId="61731C2C" w14:textId="77777777" w:rsidR="003B0899" w:rsidRDefault="000623C8">
            <w:pPr>
              <w:spacing w:after="160" w:line="70" w:lineRule="atLeast"/>
              <w:textAlignment w:val="auto"/>
              <w:rPr>
                <w:rStyle w:val="documentskn-mls8parent-containerleft-box"/>
                <w:rFonts w:ascii="PT Sans" w:eastAsia="PT Sans" w:hAnsi="PT Sans" w:cs="PT Sans"/>
                <w:color w:val="1A1A1A"/>
                <w:sz w:val="2"/>
                <w:szCs w:val="2"/>
              </w:rPr>
            </w:pPr>
            <w:r>
              <w:rPr>
                <w:rStyle w:val="documentskn-mls8parent-containerleft-box"/>
                <w:rFonts w:ascii="PT Sans" w:eastAsia="PT Sans" w:hAnsi="PT Sans" w:cs="PT Sans"/>
                <w:noProof/>
                <w:color w:val="1A1A1A"/>
                <w:sz w:val="2"/>
                <w:szCs w:val="2"/>
              </w:rPr>
              <w:drawing>
                <wp:inline distT="0" distB="0" distL="0" distR="0" wp14:anchorId="0EDB84AD" wp14:editId="167D953A">
                  <wp:extent cx="368466" cy="26009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CB85A" w14:textId="77777777" w:rsidR="003B0899" w:rsidRDefault="000623C8">
            <w:pPr>
              <w:pStyle w:val="documentskn-mls8cntc-secico-txt"/>
              <w:spacing w:before="100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okpalan86@gmail.com</w:t>
            </w:r>
          </w:p>
          <w:p w14:paraId="3B090B8B" w14:textId="77777777" w:rsidR="003B0899" w:rsidRDefault="000623C8">
            <w:pPr>
              <w:pStyle w:val="documentskn-mls8cntc-secico-txt"/>
              <w:spacing w:before="100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07488229054</w:t>
            </w:r>
          </w:p>
          <w:p w14:paraId="650CABD6" w14:textId="1ECAA757" w:rsidR="003B0899" w:rsidRDefault="00CA3A01">
            <w:pPr>
              <w:pStyle w:val="documentskn-mls8cntc-secico-txt"/>
              <w:spacing w:before="100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01375461991</w:t>
            </w:r>
          </w:p>
          <w:p w14:paraId="32291080" w14:textId="77777777" w:rsidR="003B0899" w:rsidRDefault="000623C8">
            <w:pPr>
              <w:pStyle w:val="documentskn-mls8cntc-secico-txt"/>
              <w:spacing w:before="100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5 Falcon Avenue, Grays, Thurrock, RM17 6SB</w:t>
            </w:r>
          </w:p>
          <w:p w14:paraId="6C6ADD95" w14:textId="77777777" w:rsidR="003B0899" w:rsidRDefault="000623C8">
            <w:pPr>
              <w:pStyle w:val="documentskn-mls8sectiontitle"/>
              <w:spacing w:before="300"/>
              <w:rPr>
                <w:rStyle w:val="documentskn-mls8parent-containerleft-box"/>
              </w:rPr>
            </w:pPr>
            <w:r>
              <w:rPr>
                <w:rStyle w:val="documentskn-mls8parent-containerleft-box"/>
              </w:rPr>
              <w:t>Education</w:t>
            </w:r>
          </w:p>
          <w:p w14:paraId="5AC38A39" w14:textId="77777777" w:rsidR="003B0899" w:rsidRDefault="000623C8">
            <w:pPr>
              <w:spacing w:after="160" w:line="70" w:lineRule="atLeast"/>
              <w:textAlignment w:val="auto"/>
              <w:rPr>
                <w:rStyle w:val="documentskn-mls8parent-containerleft-box"/>
                <w:rFonts w:ascii="PT Sans" w:eastAsia="PT Sans" w:hAnsi="PT Sans" w:cs="PT Sans"/>
                <w:color w:val="1A1A1A"/>
                <w:sz w:val="2"/>
                <w:szCs w:val="2"/>
              </w:rPr>
            </w:pPr>
            <w:r>
              <w:rPr>
                <w:rStyle w:val="documentskn-mls8parent-containerleft-box"/>
                <w:rFonts w:ascii="PT Sans" w:eastAsia="PT Sans" w:hAnsi="PT Sans" w:cs="PT Sans"/>
                <w:noProof/>
                <w:color w:val="1A1A1A"/>
                <w:sz w:val="2"/>
                <w:szCs w:val="2"/>
              </w:rPr>
              <w:drawing>
                <wp:inline distT="0" distB="0" distL="0" distR="0" wp14:anchorId="6AD28445" wp14:editId="29293FBB">
                  <wp:extent cx="368466" cy="26009"/>
                  <wp:effectExtent l="0" t="0" r="0" b="0"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A9888" w14:textId="77777777" w:rsidR="003B0899" w:rsidRDefault="000623C8">
            <w:pPr>
              <w:pStyle w:val="documentskn-mls8paddedline"/>
              <w:spacing w:before="100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>2 Diploma</w:t>
            </w:r>
          </w:p>
          <w:p w14:paraId="37DA5B7E" w14:textId="77777777" w:rsidR="003B0899" w:rsidRDefault="000623C8">
            <w:pPr>
              <w:pStyle w:val="documentskn-mls8paddedline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  <w:t>IT User Skills</w:t>
            </w:r>
          </w:p>
          <w:p w14:paraId="4EF4D28E" w14:textId="77777777" w:rsidR="003B0899" w:rsidRDefault="003B0899">
            <w:pPr>
              <w:pStyle w:val="documentskn-mls8paddedline"/>
              <w:spacing w:line="60" w:lineRule="exact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</w:p>
          <w:p w14:paraId="213E6D00" w14:textId="77777777" w:rsidR="003B0899" w:rsidRDefault="000623C8">
            <w:pPr>
              <w:pStyle w:val="documentskn-mls8paddedline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>South Essex College of further and Higher Education</w:t>
            </w:r>
            <w:r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</w:t>
            </w:r>
          </w:p>
          <w:p w14:paraId="72E8638D" w14:textId="77777777" w:rsidR="003B0899" w:rsidRDefault="000623C8">
            <w:pPr>
              <w:pStyle w:val="documentskn-mls8paddedline"/>
              <w:pBdr>
                <w:top w:val="none" w:sz="0" w:space="10" w:color="auto"/>
              </w:pBdr>
              <w:spacing w:before="100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>South Essex College</w:t>
            </w:r>
            <w:r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</w:t>
            </w:r>
          </w:p>
          <w:p w14:paraId="58400E29" w14:textId="77777777" w:rsidR="003B0899" w:rsidRDefault="000623C8">
            <w:pPr>
              <w:pStyle w:val="p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Level 2 IT User Skills</w:t>
            </w:r>
          </w:p>
          <w:p w14:paraId="2C6C1123" w14:textId="77777777" w:rsidR="003B0899" w:rsidRDefault="000623C8">
            <w:pPr>
              <w:pStyle w:val="documentskn-mls8paddedline"/>
              <w:pBdr>
                <w:top w:val="none" w:sz="0" w:space="10" w:color="auto"/>
              </w:pBdr>
              <w:spacing w:before="100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>EDX-Microsoft cooperation - Verified certificate on Designing a technical solution</w:t>
            </w:r>
          </w:p>
          <w:p w14:paraId="48DA482D" w14:textId="77777777" w:rsidR="003B0899" w:rsidRDefault="003B0899">
            <w:pPr>
              <w:pStyle w:val="documentskn-mls8paddedline"/>
              <w:spacing w:line="60" w:lineRule="exact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</w:p>
          <w:p w14:paraId="790FC5BA" w14:textId="77777777" w:rsidR="003B0899" w:rsidRDefault="000623C8">
            <w:pPr>
              <w:pStyle w:val="documentskn-mls8paddedline"/>
              <w:pBdr>
                <w:top w:val="none" w:sz="0" w:space="10" w:color="auto"/>
              </w:pBdr>
              <w:spacing w:before="100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>EDX-Microsoft cooperation- Building interactive prototypes using Java script</w:t>
            </w:r>
          </w:p>
          <w:p w14:paraId="6D217989" w14:textId="77777777" w:rsidR="003B0899" w:rsidRDefault="003B0899">
            <w:pPr>
              <w:pStyle w:val="documentskn-mls8paddedline"/>
              <w:spacing w:line="60" w:lineRule="exact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</w:p>
          <w:p w14:paraId="38407E79" w14:textId="77777777" w:rsidR="003B0899" w:rsidRDefault="000623C8">
            <w:pPr>
              <w:pStyle w:val="documentskn-mls8paddedline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Remote</w:t>
            </w:r>
            <w:r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</w:t>
            </w:r>
          </w:p>
          <w:p w14:paraId="1D40AB9F" w14:textId="195F0DA1" w:rsidR="003B0899" w:rsidRDefault="000623C8">
            <w:pPr>
              <w:pStyle w:val="documentskn-mls8paddedline"/>
              <w:pBdr>
                <w:top w:val="none" w:sz="0" w:space="10" w:color="auto"/>
              </w:pBdr>
              <w:spacing w:before="100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New Skills </w:t>
            </w:r>
            <w:r w:rsidR="00937F3A"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>Academy,</w:t>
            </w:r>
            <w:r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</w:t>
            </w:r>
            <w:r w:rsidR="00937F3A"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>CSS</w:t>
            </w:r>
            <w:r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</w:t>
            </w:r>
            <w:r w:rsidR="00797769"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>Certificate,</w:t>
            </w:r>
            <w:r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HTML, Java </w:t>
            </w:r>
            <w:r w:rsidR="00435A17"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>Certificate,</w:t>
            </w:r>
            <w:r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Programming </w:t>
            </w:r>
            <w:proofErr w:type="gramStart"/>
            <w:r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>Certificate ,</w:t>
            </w:r>
            <w:proofErr w:type="gramEnd"/>
            <w:r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Python Certificate ,C++, </w:t>
            </w:r>
            <w:r w:rsidR="00A20721"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>jQuery</w:t>
            </w:r>
            <w:r>
              <w:rPr>
                <w:rStyle w:val="documentskn-mls8txt-bold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Certificate, Level 2 HTML5 AND CSS 2 .</w:t>
            </w:r>
          </w:p>
          <w:p w14:paraId="5504A710" w14:textId="77777777" w:rsidR="003B0899" w:rsidRDefault="003B0899">
            <w:pPr>
              <w:pStyle w:val="documentskn-mls8paddedline"/>
              <w:spacing w:line="60" w:lineRule="exact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</w:p>
          <w:p w14:paraId="2E89E269" w14:textId="77777777" w:rsidR="003B0899" w:rsidRDefault="000623C8">
            <w:pPr>
              <w:pStyle w:val="documentskn-mls8paddedline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Remote</w:t>
            </w:r>
            <w:r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</w:t>
            </w:r>
          </w:p>
          <w:p w14:paraId="7ABFA890" w14:textId="77777777" w:rsidR="003B0899" w:rsidRDefault="003B0899">
            <w:pPr>
              <w:pStyle w:val="documentskn-mls8parent-containerleft-boxParagraph"/>
              <w:textAlignment w:val="auto"/>
              <w:rPr>
                <w:rStyle w:val="documentskn-mls8parent-containerleft-box"/>
                <w:rFonts w:ascii="PT Sans" w:eastAsia="PT Sans" w:hAnsi="PT Sans" w:cs="PT Sans"/>
                <w:color w:val="1A1A1A"/>
                <w:sz w:val="18"/>
                <w:szCs w:val="18"/>
              </w:rPr>
            </w:pPr>
          </w:p>
        </w:tc>
        <w:tc>
          <w:tcPr>
            <w:tcW w:w="7390" w:type="dxa"/>
            <w:tcBorders>
              <w:left w:val="single" w:sz="8" w:space="0" w:color="DADADA"/>
            </w:tcBorders>
            <w:shd w:val="clear" w:color="auto" w:fill="FFFFFF"/>
            <w:tcMar>
              <w:top w:w="0" w:type="dxa"/>
              <w:left w:w="400" w:type="dxa"/>
              <w:bottom w:w="0" w:type="dxa"/>
              <w:right w:w="0" w:type="dxa"/>
            </w:tcMar>
            <w:hideMark/>
          </w:tcPr>
          <w:p w14:paraId="25B29506" w14:textId="77777777" w:rsidR="003B0899" w:rsidRDefault="000623C8">
            <w:pPr>
              <w:pStyle w:val="documentskn-mls8sectiontitle"/>
              <w:rPr>
                <w:rStyle w:val="documentskn-mls8parent-containerright-box"/>
              </w:rPr>
            </w:pPr>
            <w:r>
              <w:rPr>
                <w:rStyle w:val="documentskn-mls8parent-containerright-box"/>
              </w:rPr>
              <w:t>Professional summary</w:t>
            </w:r>
          </w:p>
          <w:p w14:paraId="4F0BD2A2" w14:textId="77777777" w:rsidR="003B0899" w:rsidRDefault="000623C8">
            <w:pPr>
              <w:spacing w:after="160" w:line="70" w:lineRule="atLeast"/>
              <w:textAlignment w:val="auto"/>
              <w:rPr>
                <w:rStyle w:val="documentskn-mls8parent-containerright-box"/>
                <w:rFonts w:ascii="PT Sans" w:eastAsia="PT Sans" w:hAnsi="PT Sans" w:cs="PT Sans"/>
                <w:color w:val="1A1A1A"/>
                <w:sz w:val="2"/>
                <w:szCs w:val="2"/>
              </w:rPr>
            </w:pPr>
            <w:r>
              <w:rPr>
                <w:rStyle w:val="documentskn-mls8parent-containerright-box"/>
                <w:rFonts w:ascii="PT Sans" w:eastAsia="PT Sans" w:hAnsi="PT Sans" w:cs="PT Sans"/>
                <w:noProof/>
                <w:color w:val="1A1A1A"/>
                <w:sz w:val="2"/>
                <w:szCs w:val="2"/>
              </w:rPr>
              <w:drawing>
                <wp:inline distT="0" distB="0" distL="0" distR="0" wp14:anchorId="2E7EBBBB" wp14:editId="4EF4C3C2">
                  <wp:extent cx="368466" cy="26009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C5C97" w14:textId="6FE92D9F" w:rsidR="00D342D4" w:rsidRDefault="000623C8">
            <w:pPr>
              <w:pStyle w:val="p"/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I am a </w:t>
            </w:r>
            <w:r w:rsidR="001C7300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>22-year-old</w:t>
            </w:r>
            <w:r>
              <w:rPr>
                <w:rStyle w:val="Strong1"/>
                <w:rFonts w:ascii="PT Sans" w:eastAsia="PT Sans" w:hAnsi="PT Sans" w:cs="PT Sans"/>
                <w:b/>
                <w:bCs/>
                <w:color w:val="1A1A1A"/>
                <w:sz w:val="18"/>
                <w:szCs w:val="18"/>
              </w:rPr>
              <w:t xml:space="preserve"> Full stack Web developer </w:t>
            </w:r>
            <w:r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>interested in enhancing my skills in order to become a Software Engineer, and Machine Learning Engineer. I</w:t>
            </w:r>
            <w:r w:rsidR="00D342D4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started coding at </w:t>
            </w:r>
            <w:r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>1</w:t>
            </w:r>
            <w:r w:rsidR="004A70EA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>1</w:t>
            </w:r>
            <w:r w:rsidR="00D342D4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^1/2 </w:t>
            </w:r>
          </w:p>
          <w:p w14:paraId="139C6752" w14:textId="38AB258D" w:rsidR="003B0899" w:rsidRDefault="000623C8">
            <w:pPr>
              <w:pStyle w:val="p"/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years. I am great at problem </w:t>
            </w:r>
            <w:r w:rsidR="00EA4D94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solving, </w:t>
            </w:r>
            <w:r w:rsidR="00892BDC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>and skilled</w:t>
            </w:r>
            <w:r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in the implementation of data structure and algorithms.</w:t>
            </w:r>
          </w:p>
          <w:p w14:paraId="3F9EAC5C" w14:textId="77777777" w:rsidR="00475AFB" w:rsidRDefault="00475AFB">
            <w:pPr>
              <w:pStyle w:val="p"/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</w:pPr>
          </w:p>
          <w:p w14:paraId="72347FCA" w14:textId="660FD63F" w:rsidR="003B0899" w:rsidRDefault="000623C8">
            <w:pPr>
              <w:pStyle w:val="p"/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>In my leisure, I have made some YouTube Videos which shows some of my knowledge and skills</w:t>
            </w:r>
            <w:r w:rsidR="00892BDC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which can be located </w:t>
            </w:r>
            <w:r w:rsidR="00892BDC" w:rsidRPr="00A408AE">
              <w:rPr>
                <w:rStyle w:val="documentskn-mls8parent-containerright-box"/>
                <w:rFonts w:ascii="PT Sans" w:eastAsia="PT Sans" w:hAnsi="PT Sans" w:cs="PT Sans"/>
                <w:b/>
                <w:bCs/>
                <w:color w:val="1A1A1A"/>
                <w:sz w:val="18"/>
                <w:szCs w:val="18"/>
              </w:rPr>
              <w:t>at youtube.com/</w:t>
            </w:r>
            <w:r w:rsidR="007E063C" w:rsidRPr="00A408AE">
              <w:rPr>
                <w:rStyle w:val="documentskn-mls8parent-containerright-box"/>
                <w:rFonts w:ascii="PT Sans" w:eastAsia="PT Sans" w:hAnsi="PT Sans" w:cs="PT Sans"/>
                <w:b/>
                <w:bCs/>
                <w:color w:val="1A1A1A"/>
                <w:sz w:val="18"/>
                <w:szCs w:val="18"/>
              </w:rPr>
              <w:t>@</w:t>
            </w:r>
            <w:r w:rsidR="004F710A">
              <w:rPr>
                <w:rStyle w:val="documentskn-mls8parent-containerright-box"/>
                <w:rFonts w:ascii="PT Sans" w:eastAsia="PT Sans" w:hAnsi="PT Sans" w:cs="PT Sans"/>
                <w:b/>
                <w:bCs/>
                <w:color w:val="1A1A1A"/>
                <w:sz w:val="18"/>
                <w:szCs w:val="18"/>
              </w:rPr>
              <w:t>okpalan</w:t>
            </w:r>
            <w:r w:rsidR="009806FE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>.</w:t>
            </w:r>
          </w:p>
          <w:p w14:paraId="631761C4" w14:textId="584837C5" w:rsidR="003B0899" w:rsidRDefault="000623C8">
            <w:pPr>
              <w:pStyle w:val="p"/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I have obtained verified certificates of achievements with Microsoft in building interactive prototypes using </w:t>
            </w:r>
            <w:r w:rsidR="00990B79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>JavaScript, and</w:t>
            </w:r>
            <w:r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</w:t>
            </w:r>
            <w:r w:rsidR="0078539D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>i</w:t>
            </w:r>
            <w:r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n designing a technical </w:t>
            </w:r>
            <w:r w:rsidR="0078539D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>solution.</w:t>
            </w:r>
            <w:r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I am </w:t>
            </w:r>
            <w:r w:rsidR="001B01A6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>making</w:t>
            </w:r>
            <w:r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the most of my opportunities to become a software engineer</w:t>
            </w:r>
            <w:r w:rsidR="009806FE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and teaching others how to computer program</w:t>
            </w:r>
            <w:r w:rsidR="00BE1723"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  <w:t>.</w:t>
            </w:r>
          </w:p>
          <w:p w14:paraId="130E7FF0" w14:textId="77777777" w:rsidR="003B0899" w:rsidRDefault="000623C8">
            <w:pPr>
              <w:pStyle w:val="documentskn-mls8sectiontitle"/>
              <w:spacing w:before="300"/>
              <w:rPr>
                <w:rStyle w:val="documentskn-mls8parent-containerright-box"/>
              </w:rPr>
            </w:pPr>
            <w:r>
              <w:rPr>
                <w:rStyle w:val="documentskn-mls8parent-containerright-box"/>
              </w:rPr>
              <w:t>Work history</w:t>
            </w:r>
          </w:p>
          <w:p w14:paraId="2E4EC499" w14:textId="77777777" w:rsidR="003B0899" w:rsidRDefault="000623C8">
            <w:pPr>
              <w:spacing w:after="160" w:line="70" w:lineRule="atLeast"/>
              <w:textAlignment w:val="auto"/>
              <w:rPr>
                <w:rStyle w:val="documentskn-mls8parent-containerright-box"/>
                <w:rFonts w:ascii="PT Sans" w:eastAsia="PT Sans" w:hAnsi="PT Sans" w:cs="PT Sans"/>
                <w:color w:val="1A1A1A"/>
                <w:sz w:val="2"/>
                <w:szCs w:val="2"/>
              </w:rPr>
            </w:pPr>
            <w:r>
              <w:rPr>
                <w:rStyle w:val="documentskn-mls8parent-containerright-box"/>
                <w:rFonts w:ascii="PT Sans" w:eastAsia="PT Sans" w:hAnsi="PT Sans" w:cs="PT Sans"/>
                <w:noProof/>
                <w:color w:val="1A1A1A"/>
                <w:sz w:val="2"/>
                <w:szCs w:val="2"/>
              </w:rPr>
              <w:drawing>
                <wp:inline distT="0" distB="0" distL="0" distR="0" wp14:anchorId="1F06C69D" wp14:editId="61FE4668">
                  <wp:extent cx="368466" cy="26009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8F415" w14:textId="77777777" w:rsidR="003B0899" w:rsidRDefault="000623C8">
            <w:pPr>
              <w:pStyle w:val="documentskn-mls8paddedline"/>
              <w:spacing w:after="40"/>
              <w:rPr>
                <w:rStyle w:val="documentskn-mls8parent-containerright-box"/>
                <w:rFonts w:ascii="PT Sans" w:eastAsia="PT Sans" w:hAnsi="PT Sans" w:cs="PT Sans"/>
                <w:color w:val="1A1A1A"/>
                <w:sz w:val="20"/>
                <w:szCs w:val="20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20"/>
                <w:szCs w:val="20"/>
              </w:rPr>
              <w:t>New Skills Academy</w:t>
            </w:r>
            <w:r>
              <w:rPr>
                <w:rStyle w:val="documentskn-mls8parent-containerright-box"/>
                <w:rFonts w:ascii="PT Sans" w:eastAsia="PT Sans" w:hAnsi="PT Sans" w:cs="PT Sans"/>
                <w:color w:val="1A1A1A"/>
                <w:sz w:val="20"/>
                <w:szCs w:val="20"/>
              </w:rPr>
              <w:t xml:space="preserve"> </w:t>
            </w:r>
          </w:p>
          <w:p w14:paraId="04187C96" w14:textId="77777777" w:rsidR="003B0899" w:rsidRDefault="000623C8">
            <w:pPr>
              <w:pStyle w:val="documentskn-mls8paddedline"/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12/2018 - 05/2019</w:t>
            </w:r>
          </w:p>
          <w:p w14:paraId="3A702763" w14:textId="77777777" w:rsidR="003B0899" w:rsidRDefault="000623C8">
            <w:pPr>
              <w:pStyle w:val="documentskn-mls8ulli"/>
              <w:numPr>
                <w:ilvl w:val="0"/>
                <w:numId w:val="1"/>
              </w:numPr>
              <w:spacing w:before="100"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Coding and studying online</w:t>
            </w:r>
          </w:p>
          <w:p w14:paraId="7BA3D0D6" w14:textId="512A13B0" w:rsidR="003B0899" w:rsidRDefault="00892BDC">
            <w:pPr>
              <w:pStyle w:val="documentskn-mls8ulli"/>
              <w:numPr>
                <w:ilvl w:val="0"/>
                <w:numId w:val="1"/>
              </w:numPr>
              <w:spacing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Analyzed</w:t>
            </w:r>
            <w:r w:rsidR="000623C8"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data and information to identify issues and create tailored solutions.</w:t>
            </w:r>
          </w:p>
          <w:p w14:paraId="568F93B5" w14:textId="396F7951" w:rsidR="003B0899" w:rsidRDefault="000623C8">
            <w:pPr>
              <w:pStyle w:val="documentskn-mls8paddedline"/>
              <w:pBdr>
                <w:top w:val="none" w:sz="0" w:space="10" w:color="auto"/>
              </w:pBdr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05/2019 - </w:t>
            </w:r>
            <w:r w:rsidR="00892BDC"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Completed</w:t>
            </w:r>
          </w:p>
          <w:p w14:paraId="5D226B3B" w14:textId="393C55E2" w:rsidR="003B0899" w:rsidRDefault="000623C8">
            <w:pPr>
              <w:pStyle w:val="documentskn-mls8ulli"/>
              <w:numPr>
                <w:ilvl w:val="0"/>
                <w:numId w:val="2"/>
              </w:numPr>
              <w:spacing w:before="100"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Motivated Learning and Making You Tube </w:t>
            </w:r>
            <w:r w:rsidR="00A20721"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Coding</w:t>
            </w: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Training Videos online on </w:t>
            </w:r>
          </w:p>
          <w:p w14:paraId="0C78A688" w14:textId="4ED539D8" w:rsidR="003B0899" w:rsidRDefault="000623C8">
            <w:pPr>
              <w:pStyle w:val="documentskn-mls8ulli"/>
              <w:numPr>
                <w:ilvl w:val="0"/>
                <w:numId w:val="2"/>
              </w:numPr>
              <w:spacing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Object oriented </w:t>
            </w:r>
            <w:r w:rsidR="00A20721"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programming,</w:t>
            </w: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</w:t>
            </w:r>
          </w:p>
          <w:p w14:paraId="0B9958B2" w14:textId="0AF5631D" w:rsidR="003B0899" w:rsidRDefault="000623C8">
            <w:pPr>
              <w:pStyle w:val="documentskn-mls8ulli"/>
              <w:numPr>
                <w:ilvl w:val="0"/>
                <w:numId w:val="2"/>
              </w:numPr>
              <w:spacing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Interphases and constructor in </w:t>
            </w:r>
            <w:r w:rsidR="00A20721"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JavaScript,</w:t>
            </w: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</w:t>
            </w:r>
          </w:p>
          <w:p w14:paraId="14EC5B5D" w14:textId="18EDE598" w:rsidR="003B0899" w:rsidRDefault="000623C8">
            <w:pPr>
              <w:pStyle w:val="documentskn-mls8ulli"/>
              <w:numPr>
                <w:ilvl w:val="0"/>
                <w:numId w:val="2"/>
              </w:numPr>
              <w:spacing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OOP </w:t>
            </w:r>
            <w:r w:rsidR="00A20721"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Concepts,</w:t>
            </w: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polymorphism and more and Classes and Name Spaces https://www.youtube.com/channel/UCfR4UKfueYq6M0jnqjFjWog </w:t>
            </w:r>
          </w:p>
          <w:p w14:paraId="4A79C930" w14:textId="77777777" w:rsidR="003B0899" w:rsidRDefault="000623C8">
            <w:pPr>
              <w:pStyle w:val="documentskn-mls8ulli"/>
              <w:numPr>
                <w:ilvl w:val="0"/>
                <w:numId w:val="2"/>
              </w:numPr>
              <w:spacing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Using Gitlab and GitHub to commit to a font end application written in node.js </w:t>
            </w:r>
          </w:p>
          <w:p w14:paraId="3D281E70" w14:textId="0E87817B" w:rsidR="003B0899" w:rsidRDefault="000623C8">
            <w:pPr>
              <w:pStyle w:val="documentskn-mls8ulli"/>
              <w:numPr>
                <w:ilvl w:val="0"/>
                <w:numId w:val="2"/>
              </w:numPr>
              <w:spacing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I acquired </w:t>
            </w:r>
            <w:r w:rsidR="00A20721"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these skills</w:t>
            </w: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reading online documentation, and taking online courses </w:t>
            </w:r>
          </w:p>
          <w:p w14:paraId="47248D06" w14:textId="0B3BEC32" w:rsidR="003B0899" w:rsidRDefault="000623C8">
            <w:pPr>
              <w:pStyle w:val="documentskn-mls8ulli"/>
              <w:numPr>
                <w:ilvl w:val="0"/>
                <w:numId w:val="2"/>
              </w:numPr>
              <w:spacing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I also acquired some of </w:t>
            </w:r>
            <w:r w:rsidR="00A20721"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these skills</w:t>
            </w: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when at work experience building Northgate User Page </w:t>
            </w:r>
          </w:p>
          <w:p w14:paraId="6042ECF4" w14:textId="77777777" w:rsidR="003B0899" w:rsidRDefault="000623C8">
            <w:pPr>
              <w:pStyle w:val="documentskn-mls8ulli"/>
              <w:numPr>
                <w:ilvl w:val="0"/>
                <w:numId w:val="2"/>
              </w:numPr>
              <w:spacing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I can now use git service to commit code onto a certain branch. </w:t>
            </w:r>
          </w:p>
          <w:p w14:paraId="02893B50" w14:textId="77777777" w:rsidR="003B0899" w:rsidRDefault="000623C8">
            <w:pPr>
              <w:pStyle w:val="documentskn-mls8paddedline"/>
              <w:pBdr>
                <w:top w:val="none" w:sz="0" w:space="10" w:color="auto"/>
              </w:pBdr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10/2018 - 01/2019</w:t>
            </w:r>
          </w:p>
          <w:p w14:paraId="65B52A67" w14:textId="0E593F25" w:rsidR="003B0899" w:rsidRDefault="000623C8">
            <w:pPr>
              <w:pStyle w:val="documentskn-mls8ulli"/>
              <w:numPr>
                <w:ilvl w:val="0"/>
                <w:numId w:val="3"/>
              </w:numPr>
              <w:spacing w:before="100"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Future coders work experience </w:t>
            </w:r>
            <w:r w:rsidR="009B08E8"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Programmer</w:t>
            </w: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Participation</w:t>
            </w:r>
          </w:p>
          <w:p w14:paraId="7228900D" w14:textId="77777777" w:rsidR="003B0899" w:rsidRDefault="000623C8">
            <w:pPr>
              <w:pStyle w:val="documentskn-mls8ulli"/>
              <w:numPr>
                <w:ilvl w:val="0"/>
                <w:numId w:val="3"/>
              </w:numPr>
              <w:spacing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App development for clients</w:t>
            </w:r>
          </w:p>
          <w:p w14:paraId="192B4361" w14:textId="2AA20806" w:rsidR="003B0899" w:rsidRDefault="000623C8">
            <w:pPr>
              <w:pStyle w:val="documentskn-mls8ulli"/>
              <w:numPr>
                <w:ilvl w:val="0"/>
                <w:numId w:val="3"/>
              </w:numPr>
              <w:spacing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Planning and problem </w:t>
            </w:r>
            <w:r w:rsidR="00AC2B6C"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solving.</w:t>
            </w:r>
          </w:p>
          <w:p w14:paraId="2BC48F12" w14:textId="77777777" w:rsidR="003B0899" w:rsidRDefault="000623C8">
            <w:pPr>
              <w:pStyle w:val="documentskn-mls8ulli"/>
              <w:numPr>
                <w:ilvl w:val="0"/>
                <w:numId w:val="3"/>
              </w:numPr>
              <w:spacing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Certificate of Completion</w:t>
            </w:r>
          </w:p>
          <w:p w14:paraId="2EB16D2C" w14:textId="77777777" w:rsidR="003B0899" w:rsidRDefault="000623C8">
            <w:pPr>
              <w:pStyle w:val="documentskn-mls8paddedline"/>
              <w:pBdr>
                <w:top w:val="none" w:sz="0" w:space="10" w:color="auto"/>
              </w:pBdr>
              <w:spacing w:after="40"/>
              <w:rPr>
                <w:rStyle w:val="documentskn-mls8parent-containerright-box"/>
                <w:rFonts w:ascii="PT Sans" w:eastAsia="PT Sans" w:hAnsi="PT Sans" w:cs="PT Sans"/>
                <w:color w:val="1A1A1A"/>
                <w:sz w:val="20"/>
                <w:szCs w:val="20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20"/>
                <w:szCs w:val="20"/>
              </w:rPr>
              <w:t>Thurrock Council</w:t>
            </w:r>
            <w:r>
              <w:rPr>
                <w:rStyle w:val="documentskn-mls8parent-containerright-box"/>
                <w:rFonts w:ascii="PT Sans" w:eastAsia="PT Sans" w:hAnsi="PT Sans" w:cs="PT Sans"/>
                <w:color w:val="1A1A1A"/>
                <w:sz w:val="20"/>
                <w:szCs w:val="20"/>
              </w:rPr>
              <w:t xml:space="preserve"> </w:t>
            </w:r>
          </w:p>
          <w:p w14:paraId="67B5FD56" w14:textId="77777777" w:rsidR="003B0899" w:rsidRDefault="000623C8">
            <w:pPr>
              <w:pStyle w:val="documentskn-mls8paddedline"/>
              <w:rPr>
                <w:rStyle w:val="documentskn-mls8parent-containerright-box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06/2016 - 06/2016</w:t>
            </w:r>
          </w:p>
          <w:p w14:paraId="4BC4A99A" w14:textId="14D86621" w:rsidR="003B0899" w:rsidRDefault="002F64D2">
            <w:pPr>
              <w:pStyle w:val="documentskn-mls8ulli"/>
              <w:numPr>
                <w:ilvl w:val="0"/>
                <w:numId w:val="4"/>
              </w:numPr>
              <w:spacing w:before="100" w:after="60"/>
              <w:ind w:left="260" w:hanging="183"/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</w:pP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Experience, meeting</w:t>
            </w:r>
            <w:r w:rsidR="000623C8"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>coordinator,</w:t>
            </w:r>
            <w:r w:rsidR="000623C8">
              <w:rPr>
                <w:rStyle w:val="span"/>
                <w:rFonts w:ascii="PT Sans" w:eastAsia="PT Sans" w:hAnsi="PT Sans" w:cs="PT Sans"/>
                <w:color w:val="1A1A1A"/>
                <w:sz w:val="18"/>
                <w:szCs w:val="18"/>
              </w:rPr>
              <w:t xml:space="preserve"> Booking Meetings, Allocating meeting rooms</w:t>
            </w:r>
          </w:p>
          <w:p w14:paraId="52AB5F39" w14:textId="77777777" w:rsidR="003B0899" w:rsidRDefault="000623C8">
            <w:pPr>
              <w:pStyle w:val="documentskn-mls8sectiontitle"/>
              <w:spacing w:before="300"/>
              <w:rPr>
                <w:rStyle w:val="documentskn-mls8parent-containerright-box"/>
              </w:rPr>
            </w:pPr>
            <w:r>
              <w:rPr>
                <w:rStyle w:val="documentskn-mls8parent-containerright-box"/>
              </w:rPr>
              <w:t>Skills</w:t>
            </w:r>
          </w:p>
          <w:p w14:paraId="1370E53A" w14:textId="77777777" w:rsidR="003B0899" w:rsidRDefault="000623C8">
            <w:pPr>
              <w:spacing w:after="160" w:line="70" w:lineRule="atLeast"/>
              <w:textAlignment w:val="auto"/>
              <w:rPr>
                <w:rStyle w:val="documentskn-mls8parent-containerright-box"/>
                <w:rFonts w:ascii="PT Sans" w:eastAsia="PT Sans" w:hAnsi="PT Sans" w:cs="PT Sans"/>
                <w:color w:val="1A1A1A"/>
                <w:sz w:val="2"/>
                <w:szCs w:val="2"/>
              </w:rPr>
            </w:pPr>
            <w:r>
              <w:rPr>
                <w:rStyle w:val="documentskn-mls8parent-containerright-box"/>
                <w:rFonts w:ascii="PT Sans" w:eastAsia="PT Sans" w:hAnsi="PT Sans" w:cs="PT Sans"/>
                <w:noProof/>
                <w:color w:val="1A1A1A"/>
                <w:sz w:val="2"/>
                <w:szCs w:val="2"/>
              </w:rPr>
              <w:drawing>
                <wp:inline distT="0" distB="0" distL="0" distR="0" wp14:anchorId="72DFE7A8" wp14:editId="12C71D1B">
                  <wp:extent cx="368466" cy="26009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documentskn-mls8right-boxskill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350"/>
              <w:gridCol w:w="3550"/>
            </w:tblGrid>
            <w:tr w:rsidR="003B0899" w14:paraId="410A9022" w14:textId="77777777">
              <w:trPr>
                <w:tblCellSpacing w:w="0" w:type="dxa"/>
              </w:trPr>
              <w:tc>
                <w:tcPr>
                  <w:tcW w:w="33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169B8A" w14:textId="77777777" w:rsidR="003B0899" w:rsidRDefault="000623C8">
                  <w:pPr>
                    <w:pStyle w:val="documentskn-mls8ulli"/>
                    <w:numPr>
                      <w:ilvl w:val="0"/>
                      <w:numId w:val="5"/>
                    </w:numPr>
                    <w:spacing w:after="60"/>
                    <w:ind w:left="260" w:hanging="160"/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lastRenderedPageBreak/>
                    <w:t>Microsoft Office Suite, Excel, Word, Outlook.</w:t>
                  </w:r>
                </w:p>
                <w:p w14:paraId="1759E330" w14:textId="5D61427E" w:rsidR="003B0899" w:rsidRDefault="000623C8">
                  <w:pPr>
                    <w:pStyle w:val="documentskn-mls8ulli"/>
                    <w:numPr>
                      <w:ilvl w:val="0"/>
                      <w:numId w:val="5"/>
                    </w:numPr>
                    <w:spacing w:after="60"/>
                    <w:ind w:left="260" w:hanging="160"/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 xml:space="preserve">JavaScript, </w:t>
                  </w:r>
                  <w:r w:rsidR="00575F87"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C,</w:t>
                  </w:r>
                  <w:r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 xml:space="preserve"> Python.</w:t>
                  </w:r>
                </w:p>
                <w:p w14:paraId="6E6D6B32" w14:textId="77777777" w:rsidR="003B0899" w:rsidRDefault="000623C8">
                  <w:pPr>
                    <w:pStyle w:val="documentskn-mls8ulli"/>
                    <w:numPr>
                      <w:ilvl w:val="0"/>
                      <w:numId w:val="5"/>
                    </w:numPr>
                    <w:spacing w:after="60"/>
                    <w:ind w:left="260" w:hanging="160"/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HTML5, CSS, Node, XML, PHP, AJAX. Python Programming, Lua Scripting. Type Script Programming, Basic Linux Scripting Knowledge, C</w:t>
                  </w:r>
                </w:p>
                <w:p w14:paraId="76B6574B" w14:textId="77777777" w:rsidR="003B0899" w:rsidRDefault="000623C8">
                  <w:pPr>
                    <w:pStyle w:val="documentskn-mls8ulli"/>
                    <w:numPr>
                      <w:ilvl w:val="0"/>
                      <w:numId w:val="5"/>
                    </w:numPr>
                    <w:spacing w:after="60"/>
                    <w:ind w:left="260" w:hanging="160"/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KEY Skills/ Achievements TECHNICAL Skills</w:t>
                  </w:r>
                </w:p>
                <w:p w14:paraId="4C3FDB72" w14:textId="77777777" w:rsidR="003B0899" w:rsidRDefault="000623C8">
                  <w:pPr>
                    <w:pStyle w:val="documentskn-mls8ulli"/>
                    <w:numPr>
                      <w:ilvl w:val="0"/>
                      <w:numId w:val="5"/>
                    </w:numPr>
                    <w:spacing w:after="60"/>
                    <w:ind w:left="260" w:hanging="160"/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Excellent communication</w:t>
                  </w:r>
                </w:p>
                <w:p w14:paraId="48D2805A" w14:textId="77777777" w:rsidR="003B0899" w:rsidRDefault="000623C8">
                  <w:pPr>
                    <w:pStyle w:val="documentskn-mls8ulli"/>
                    <w:numPr>
                      <w:ilvl w:val="0"/>
                      <w:numId w:val="5"/>
                    </w:numPr>
                    <w:spacing w:after="60"/>
                    <w:ind w:left="260" w:hanging="160"/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Team working</w:t>
                  </w:r>
                </w:p>
                <w:p w14:paraId="4E92D1AA" w14:textId="77777777" w:rsidR="003B0899" w:rsidRDefault="000623C8">
                  <w:pPr>
                    <w:pStyle w:val="documentskn-mls8ulli"/>
                    <w:numPr>
                      <w:ilvl w:val="0"/>
                      <w:numId w:val="5"/>
                    </w:numPr>
                    <w:spacing w:after="60"/>
                    <w:ind w:left="260" w:hanging="160"/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Problem-Solving</w:t>
                  </w:r>
                </w:p>
              </w:tc>
              <w:tc>
                <w:tcPr>
                  <w:tcW w:w="3550" w:type="dxa"/>
                  <w:tcMar>
                    <w:top w:w="0" w:type="dxa"/>
                    <w:left w:w="200" w:type="dxa"/>
                    <w:bottom w:w="0" w:type="dxa"/>
                    <w:right w:w="0" w:type="dxa"/>
                  </w:tcMar>
                  <w:hideMark/>
                </w:tcPr>
                <w:p w14:paraId="71823FD8" w14:textId="77777777" w:rsidR="003B0899" w:rsidRDefault="000623C8">
                  <w:pPr>
                    <w:pStyle w:val="documentskn-mls8ulli"/>
                    <w:numPr>
                      <w:ilvl w:val="0"/>
                      <w:numId w:val="6"/>
                    </w:numPr>
                    <w:spacing w:after="60"/>
                    <w:ind w:left="260" w:hanging="160"/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Training and Development</w:t>
                  </w:r>
                </w:p>
                <w:p w14:paraId="2CD8408C" w14:textId="77777777" w:rsidR="003B0899" w:rsidRDefault="000623C8">
                  <w:pPr>
                    <w:pStyle w:val="documentskn-mls8ulli"/>
                    <w:numPr>
                      <w:ilvl w:val="0"/>
                      <w:numId w:val="6"/>
                    </w:numPr>
                    <w:spacing w:after="60"/>
                    <w:ind w:left="260" w:hanging="160"/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Critical Thinking</w:t>
                  </w:r>
                </w:p>
                <w:p w14:paraId="7F311718" w14:textId="77777777" w:rsidR="003B0899" w:rsidRDefault="000623C8">
                  <w:pPr>
                    <w:pStyle w:val="documentskn-mls8ulli"/>
                    <w:numPr>
                      <w:ilvl w:val="0"/>
                      <w:numId w:val="6"/>
                    </w:numPr>
                    <w:spacing w:after="60"/>
                    <w:ind w:left="260" w:hanging="160"/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Self-Motivated</w:t>
                  </w:r>
                </w:p>
                <w:p w14:paraId="194FE490" w14:textId="77777777" w:rsidR="003B0899" w:rsidRDefault="000623C8">
                  <w:pPr>
                    <w:pStyle w:val="documentskn-mls8ulli"/>
                    <w:numPr>
                      <w:ilvl w:val="0"/>
                      <w:numId w:val="6"/>
                    </w:numPr>
                    <w:spacing w:after="60"/>
                    <w:ind w:left="260" w:hanging="160"/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Written Communication</w:t>
                  </w:r>
                </w:p>
                <w:p w14:paraId="29003112" w14:textId="77777777" w:rsidR="003B0899" w:rsidRDefault="000623C8">
                  <w:pPr>
                    <w:pStyle w:val="documentskn-mls8ulli"/>
                    <w:numPr>
                      <w:ilvl w:val="0"/>
                      <w:numId w:val="6"/>
                    </w:numPr>
                    <w:spacing w:after="60"/>
                    <w:ind w:left="260" w:hanging="160"/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Decision-Making</w:t>
                  </w:r>
                </w:p>
                <w:p w14:paraId="07674154" w14:textId="77777777" w:rsidR="003B0899" w:rsidRDefault="000623C8">
                  <w:pPr>
                    <w:pStyle w:val="documentskn-mls8ulli"/>
                    <w:numPr>
                      <w:ilvl w:val="0"/>
                      <w:numId w:val="6"/>
                    </w:numPr>
                    <w:spacing w:after="60"/>
                    <w:ind w:left="260" w:hanging="160"/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Communication skills</w:t>
                  </w:r>
                </w:p>
                <w:p w14:paraId="1F41F96D" w14:textId="77777777" w:rsidR="003B0899" w:rsidRDefault="000623C8">
                  <w:pPr>
                    <w:pStyle w:val="documentskn-mls8ulli"/>
                    <w:numPr>
                      <w:ilvl w:val="0"/>
                      <w:numId w:val="6"/>
                    </w:numPr>
                    <w:spacing w:after="60"/>
                    <w:ind w:left="260" w:hanging="160"/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right-boxskillpaddedlinenth-last-child1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Time management</w:t>
                  </w:r>
                </w:p>
              </w:tc>
            </w:tr>
          </w:tbl>
          <w:p w14:paraId="4D483168" w14:textId="77777777" w:rsidR="003B0899" w:rsidRDefault="000623C8">
            <w:pPr>
              <w:pStyle w:val="documentskn-mls8sectiontitle"/>
              <w:spacing w:before="300"/>
              <w:rPr>
                <w:rStyle w:val="documentskn-mls8parent-containerright-box"/>
              </w:rPr>
            </w:pPr>
            <w:r>
              <w:rPr>
                <w:rStyle w:val="documentskn-mls8parent-containerright-box"/>
              </w:rPr>
              <w:t>Languages</w:t>
            </w:r>
          </w:p>
          <w:p w14:paraId="659C4071" w14:textId="77777777" w:rsidR="003B0899" w:rsidRDefault="000623C8">
            <w:pPr>
              <w:spacing w:after="160" w:line="70" w:lineRule="atLeast"/>
              <w:textAlignment w:val="auto"/>
              <w:rPr>
                <w:rStyle w:val="documentskn-mls8parent-containerright-box"/>
                <w:rFonts w:ascii="PT Sans" w:eastAsia="PT Sans" w:hAnsi="PT Sans" w:cs="PT Sans"/>
                <w:color w:val="1A1A1A"/>
                <w:sz w:val="2"/>
                <w:szCs w:val="2"/>
              </w:rPr>
            </w:pPr>
            <w:r>
              <w:rPr>
                <w:rStyle w:val="documentskn-mls8parent-containerright-box"/>
                <w:rFonts w:ascii="PT Sans" w:eastAsia="PT Sans" w:hAnsi="PT Sans" w:cs="PT Sans"/>
                <w:noProof/>
                <w:color w:val="1A1A1A"/>
                <w:sz w:val="2"/>
                <w:szCs w:val="2"/>
              </w:rPr>
              <w:drawing>
                <wp:inline distT="0" distB="0" distL="0" distR="0" wp14:anchorId="7BB45F0F" wp14:editId="51AFC2E0">
                  <wp:extent cx="368466" cy="26009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documentright-boxlang-seclnggpara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195"/>
              <w:gridCol w:w="600"/>
              <w:gridCol w:w="3195"/>
            </w:tblGrid>
            <w:tr w:rsidR="003B0899" w14:paraId="41192B64" w14:textId="77777777">
              <w:trPr>
                <w:tblCellSpacing w:w="0" w:type="dxa"/>
              </w:trPr>
              <w:tc>
                <w:tcPr>
                  <w:tcW w:w="3195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610AD7" w14:textId="77777777" w:rsidR="003B0899" w:rsidRDefault="000623C8">
                  <w:pPr>
                    <w:pStyle w:val="div"/>
                    <w:rPr>
                      <w:rStyle w:val="documentskn-mls8paragraphfirstparagraphCharacter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skn-mls8txt-bold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English</w:t>
                  </w:r>
                  <w:r>
                    <w:rPr>
                      <w:rStyle w:val="documentskn-mls8txt-bold"/>
                      <w:rFonts w:ascii="PT Sans" w:eastAsia="PT Sans" w:hAnsi="PT Sans" w:cs="PT Sans"/>
                      <w:vanish/>
                      <w:color w:val="1A1A1A"/>
                      <w:sz w:val="18"/>
                      <w:szCs w:val="18"/>
                    </w:rPr>
                    <w:t>:</w:t>
                  </w:r>
                  <w:r>
                    <w:rPr>
                      <w:rStyle w:val="documentskn-mls8paragraphfirstparagraphCharacter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 xml:space="preserve"> </w:t>
                  </w:r>
                </w:p>
                <w:p w14:paraId="43E9A123" w14:textId="77777777" w:rsidR="003B0899" w:rsidRDefault="000623C8">
                  <w:pPr>
                    <w:pStyle w:val="documentratingBar"/>
                    <w:spacing w:before="110" w:after="40" w:line="80" w:lineRule="exact"/>
                    <w:rPr>
                      <w:rStyle w:val="documentskn-mls8paragraphfirstparagraphCharacter"/>
                      <w:rFonts w:ascii="PT Sans" w:eastAsia="PT Sans" w:hAnsi="PT Sans" w:cs="PT Sans"/>
                      <w:color w:val="1A1A1A"/>
                    </w:rPr>
                  </w:pPr>
                  <w:r>
                    <w:rPr>
                      <w:rStyle w:val="documentskn-mls8paragraphfirstparagraphCharacter"/>
                      <w:rFonts w:ascii="PT Sans" w:eastAsia="PT Sans" w:hAnsi="PT Sans" w:cs="PT Sans"/>
                      <w:noProof/>
                      <w:color w:val="1A1A1A"/>
                    </w:rPr>
                    <w:drawing>
                      <wp:inline distT="0" distB="0" distL="0" distR="0" wp14:anchorId="5ED3F21A" wp14:editId="03FBAA6A">
                        <wp:extent cx="2030119" cy="38701"/>
                        <wp:effectExtent l="0" t="0" r="0" b="0"/>
                        <wp:docPr id="100017" name="Picture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0119" cy="387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D79D0B" w14:textId="77777777" w:rsidR="003B0899" w:rsidRDefault="000623C8">
                  <w:pPr>
                    <w:pStyle w:val="div"/>
                    <w:spacing w:line="210" w:lineRule="exact"/>
                    <w:rPr>
                      <w:rStyle w:val="documentskn-mls8paragraphfirstparagraphCharacter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</w:pPr>
                  <w:r>
                    <w:rPr>
                      <w:rStyle w:val="documentlang-secfieldany"/>
                      <w:rFonts w:ascii="PT Sans" w:eastAsia="PT Sans" w:hAnsi="PT Sans" w:cs="PT Sans"/>
                      <w:color w:val="1A1A1A"/>
                      <w:sz w:val="18"/>
                      <w:szCs w:val="18"/>
                    </w:rPr>
                    <w:t>Upper intermediate</w:t>
                  </w:r>
                </w:p>
              </w:tc>
              <w:tc>
                <w:tcPr>
                  <w:tcW w:w="60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B0AD54" w14:textId="77777777" w:rsidR="003B0899" w:rsidRDefault="003B0899"/>
              </w:tc>
              <w:tc>
                <w:tcPr>
                  <w:tcW w:w="3195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F62C95" w14:textId="77777777" w:rsidR="003B0899" w:rsidRDefault="003B0899"/>
              </w:tc>
            </w:tr>
          </w:tbl>
          <w:p w14:paraId="7DA27E4E" w14:textId="77777777" w:rsidR="003B0899" w:rsidRDefault="003B0899">
            <w:pPr>
              <w:rPr>
                <w:rStyle w:val="documentskn-mls8parent-containerright-box"/>
                <w:rFonts w:ascii="PT Sans" w:eastAsia="PT Sans" w:hAnsi="PT Sans" w:cs="PT Sans"/>
                <w:color w:val="1A1A1A"/>
                <w:sz w:val="2"/>
                <w:szCs w:val="2"/>
              </w:rPr>
            </w:pPr>
          </w:p>
        </w:tc>
        <w:tc>
          <w:tcPr>
            <w:tcW w:w="8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D47484" w14:textId="77777777" w:rsidR="003B0899" w:rsidRDefault="003B0899"/>
        </w:tc>
      </w:tr>
    </w:tbl>
    <w:p w14:paraId="5EB2562D" w14:textId="6B9921AB" w:rsidR="003B0899" w:rsidRDefault="000623C8">
      <w:pPr>
        <w:pStyle w:val="div"/>
        <w:spacing w:line="20" w:lineRule="auto"/>
        <w:rPr>
          <w:rFonts w:ascii="PT Sans" w:eastAsia="PT Sans" w:hAnsi="PT Sans" w:cs="PT Sans"/>
          <w:color w:val="1A1A1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8C54540" wp14:editId="158A0972">
                <wp:simplePos x="0" y="0"/>
                <wp:positionH relativeFrom="page">
                  <wp:posOffset>2368550</wp:posOffset>
                </wp:positionH>
                <wp:positionV relativeFrom="page">
                  <wp:posOffset>508000</wp:posOffset>
                </wp:positionV>
                <wp:extent cx="12700" cy="9715500"/>
                <wp:effectExtent l="6350" t="12700" r="9525" b="6350"/>
                <wp:wrapNone/>
                <wp:docPr id="129407217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9715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ADAD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A2C60B9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6.5pt,40pt" to="187.5pt,8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" o:allowincell="f" strokecolor="#dadada">
                <w10:wrap anchorx="page" anchory="page"/>
              </v:line>
            </w:pict>
          </mc:Fallback>
        </mc:AlternateContent>
      </w:r>
      <w:r>
        <w:rPr>
          <w:color w:val="FFFFFF"/>
          <w:sz w:val="2"/>
        </w:rPr>
        <w:t>.</w:t>
      </w:r>
    </w:p>
    <w:sectPr w:rsidR="003B0899">
      <w:pgSz w:w="11906" w:h="16838"/>
      <w:pgMar w:top="600" w:right="0" w:bottom="60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lant">
    <w:charset w:val="00"/>
    <w:family w:val="auto"/>
    <w:pitch w:val="default"/>
    <w:sig w:usb0="00000000" w:usb1="00000000" w:usb2="00000000" w:usb3="00000000" w:csb0="00000001" w:csb1="00000000"/>
    <w:embedBold r:id="rId1" w:fontKey="{DB858BA5-9B3C-4C7C-9E85-92C07E774D10}"/>
  </w:font>
  <w:font w:name="Halant SemiBold">
    <w:charset w:val="00"/>
    <w:family w:val="auto"/>
    <w:pitch w:val="default"/>
    <w:sig w:usb0="00000000" w:usb1="00000000" w:usb2="00000000" w:usb3="00000000" w:csb0="00000001" w:csb1="00000000"/>
    <w:embedRegular r:id="rId2" w:fontKey="{B2F23E56-AE6F-4162-A39B-D753B5C08320}"/>
  </w:font>
  <w:font w:name="PT Sans">
    <w:charset w:val="00"/>
    <w:family w:val="swiss"/>
    <w:pitch w:val="variable"/>
    <w:sig w:usb0="A00002EF" w:usb1="5000204B" w:usb2="00000000" w:usb3="00000000" w:csb0="00000097" w:csb1="00000000"/>
    <w:embedRegular r:id="rId3" w:fontKey="{C5785A98-57BB-4836-B2E6-CA7E514220D7}"/>
    <w:embedBold r:id="rId4" w:fontKey="{6B48DC8B-997E-44D5-998A-EE30A79305C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110685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EB70C9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F04B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ACC6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FC5F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2EE9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FE88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7AA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0CB6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46823A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CA92E0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94A6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58E3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6E70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64E4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A694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F2DD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9AD0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0E88A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8DCEB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2EEA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D2A2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7C25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E40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7E9E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8C77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42C8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F3E37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16E257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2029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CEF9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745E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4EE5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22BD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5CE5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9454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CD412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2EEC7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9EB9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98C9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9084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905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D60A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185C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6613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B72BF3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33B066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DE3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007A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E02B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F880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968E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B69B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C4D6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53050472">
    <w:abstractNumId w:val="0"/>
  </w:num>
  <w:num w:numId="2" w16cid:durableId="577058852">
    <w:abstractNumId w:val="1"/>
  </w:num>
  <w:num w:numId="3" w16cid:durableId="1319117421">
    <w:abstractNumId w:val="2"/>
  </w:num>
  <w:num w:numId="4" w16cid:durableId="1295719761">
    <w:abstractNumId w:val="3"/>
  </w:num>
  <w:num w:numId="5" w16cid:durableId="1292633448">
    <w:abstractNumId w:val="4"/>
  </w:num>
  <w:num w:numId="6" w16cid:durableId="483743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99"/>
    <w:rsid w:val="000623C8"/>
    <w:rsid w:val="001B01A6"/>
    <w:rsid w:val="001C7300"/>
    <w:rsid w:val="002F64D2"/>
    <w:rsid w:val="003B0899"/>
    <w:rsid w:val="00435A17"/>
    <w:rsid w:val="00475AFB"/>
    <w:rsid w:val="004A70EA"/>
    <w:rsid w:val="004A7540"/>
    <w:rsid w:val="004F710A"/>
    <w:rsid w:val="00575F87"/>
    <w:rsid w:val="0078539D"/>
    <w:rsid w:val="00797769"/>
    <w:rsid w:val="007E063C"/>
    <w:rsid w:val="00892BDC"/>
    <w:rsid w:val="00937F3A"/>
    <w:rsid w:val="009806FE"/>
    <w:rsid w:val="00990B79"/>
    <w:rsid w:val="009B08E8"/>
    <w:rsid w:val="00A20721"/>
    <w:rsid w:val="00A408AE"/>
    <w:rsid w:val="00A602D8"/>
    <w:rsid w:val="00AC2B6C"/>
    <w:rsid w:val="00BE1723"/>
    <w:rsid w:val="00CA3A01"/>
    <w:rsid w:val="00D342D4"/>
    <w:rsid w:val="00EA4D94"/>
    <w:rsid w:val="00E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4512"/>
  <w15:docId w15:val="{47E7C324-97AB-4FCE-B06B-7926998A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s8fontsize">
    <w:name w:val="document_skn-mls8_fontsize"/>
    <w:basedOn w:val="Normal"/>
    <w:rPr>
      <w:sz w:val="18"/>
      <w:szCs w:val="18"/>
    </w:rPr>
  </w:style>
  <w:style w:type="paragraph" w:customStyle="1" w:styleId="documentskn-mls8top-section">
    <w:name w:val="document_skn-mls8_top-section"/>
    <w:basedOn w:val="Normal"/>
  </w:style>
  <w:style w:type="character" w:customStyle="1" w:styleId="documentskn-mls8inner-box">
    <w:name w:val="document_skn-mls8_inner-box"/>
    <w:basedOn w:val="DefaultParagraphFont"/>
    <w:rPr>
      <w:shd w:val="clear" w:color="auto" w:fill="FFFFFF"/>
    </w:rPr>
  </w:style>
  <w:style w:type="paragraph" w:customStyle="1" w:styleId="documentskn-mls8top-sectionsection">
    <w:name w:val="document_skn-mls8_top-section_section"/>
    <w:basedOn w:val="Normal"/>
  </w:style>
  <w:style w:type="character" w:customStyle="1" w:styleId="paddingCell">
    <w:name w:val="paddingCell"/>
    <w:basedOn w:val="DefaultParagraphFont"/>
  </w:style>
  <w:style w:type="character" w:customStyle="1" w:styleId="topTableLeftCell">
    <w:name w:val="topTableLeftCell"/>
    <w:basedOn w:val="DefaultParagraphFont"/>
    <w:rPr>
      <w:shd w:val="clear" w:color="auto" w:fill="FFFFFF"/>
    </w:rPr>
  </w:style>
  <w:style w:type="paragraph" w:customStyle="1" w:styleId="div">
    <w:name w:val="div"/>
    <w:basedOn w:val="Normal"/>
  </w:style>
  <w:style w:type="paragraph" w:customStyle="1" w:styleId="monogramfirstOrLastNam">
    <w:name w:val="monogram + firstOrLastNam"/>
    <w:basedOn w:val="Normal"/>
    <w:rPr>
      <w:vanish/>
    </w:rPr>
  </w:style>
  <w:style w:type="paragraph" w:customStyle="1" w:styleId="documentskn-mls8paragraphfirstparagraph">
    <w:name w:val="document_skn-mls8_paragraph_firstparagraph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topTableMidCell">
    <w:name w:val="topTableMidCell"/>
    <w:basedOn w:val="DefaultParagraphFont"/>
    <w:rPr>
      <w:shd w:val="clear" w:color="auto" w:fill="FFFFFF"/>
    </w:rPr>
  </w:style>
  <w:style w:type="paragraph" w:customStyle="1" w:styleId="topTableMidCellParagraph">
    <w:name w:val="topTableMidCell Paragraph"/>
    <w:basedOn w:val="Normal"/>
    <w:pPr>
      <w:shd w:val="clear" w:color="auto" w:fill="FFFFFF"/>
    </w:pPr>
    <w:rPr>
      <w:shd w:val="clear" w:color="auto" w:fill="FFFFFF"/>
    </w:rPr>
  </w:style>
  <w:style w:type="character" w:customStyle="1" w:styleId="topTableRightCell">
    <w:name w:val="topTableRightCell"/>
    <w:basedOn w:val="DefaultParagraphFont"/>
    <w:rPr>
      <w:shd w:val="clear" w:color="auto" w:fill="FFFFFF"/>
    </w:rPr>
  </w:style>
  <w:style w:type="paragraph" w:customStyle="1" w:styleId="documentskn-mls8name">
    <w:name w:val="document_skn-mls8_name"/>
    <w:basedOn w:val="Normal"/>
    <w:rPr>
      <w:rFonts w:ascii="Halant" w:eastAsia="Halant" w:hAnsi="Halant" w:cs="Halant"/>
      <w:b/>
      <w:bCs/>
      <w:caps/>
      <w:color w:val="009CCC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s8nameCharacter">
    <w:name w:val="document_skn-mls8_name Character"/>
    <w:basedOn w:val="DefaultParagraphFont"/>
    <w:rPr>
      <w:rFonts w:ascii="Halant" w:eastAsia="Halant" w:hAnsi="Halant" w:cs="Halant"/>
      <w:b/>
      <w:bCs/>
      <w:caps/>
      <w:color w:val="009CCC"/>
      <w:sz w:val="72"/>
      <w:szCs w:val="72"/>
    </w:rPr>
  </w:style>
  <w:style w:type="paragraph" w:customStyle="1" w:styleId="paddingCellParagraph">
    <w:name w:val="paddingCell Paragraph"/>
    <w:basedOn w:val="Normal"/>
  </w:style>
  <w:style w:type="table" w:customStyle="1" w:styleId="documentskn-mls8paragraphfirstparagraphTable">
    <w:name w:val="document_skn-mls8_paragraph_firstparagraph Table"/>
    <w:basedOn w:val="TableNormal"/>
    <w:tblPr/>
  </w:style>
  <w:style w:type="character" w:customStyle="1" w:styleId="documentskn-mls8parent-containerleft-box">
    <w:name w:val="document_skn-mls8_parent-container_left-box"/>
    <w:basedOn w:val="DefaultParagraphFont"/>
  </w:style>
  <w:style w:type="paragraph" w:customStyle="1" w:styleId="documentskn-mls8parent-containerleft-boxsectionnth-child1">
    <w:name w:val="document_skn-mls8_parent-container_left-box_section_nth-child(1)"/>
    <w:basedOn w:val="Normal"/>
  </w:style>
  <w:style w:type="paragraph" w:customStyle="1" w:styleId="documentskn-mls8heading">
    <w:name w:val="document_skn-mls8_heading"/>
    <w:basedOn w:val="Normal"/>
  </w:style>
  <w:style w:type="paragraph" w:customStyle="1" w:styleId="documentskn-mls8sectiontitle">
    <w:name w:val="document_skn-mls8_sectiontitle"/>
    <w:basedOn w:val="Normal"/>
    <w:pPr>
      <w:spacing w:line="300" w:lineRule="atLeast"/>
    </w:pPr>
    <w:rPr>
      <w:rFonts w:ascii="Halant SemiBold" w:eastAsia="Halant SemiBold" w:hAnsi="Halant SemiBold" w:cs="Halant SemiBold"/>
      <w:color w:val="009CCC"/>
    </w:rPr>
  </w:style>
  <w:style w:type="paragraph" w:customStyle="1" w:styleId="documentskn-mls8cntc-secicon-row">
    <w:name w:val="document_skn-mls8_cntc-sec_icon-row"/>
    <w:basedOn w:val="Normal"/>
  </w:style>
  <w:style w:type="paragraph" w:customStyle="1" w:styleId="documentskn-mls8cntc-secico-txt">
    <w:name w:val="document_skn-mls8_cntc-sec_ico-txt"/>
    <w:basedOn w:val="Normal"/>
    <w:pPr>
      <w:spacing w:line="280" w:lineRule="atLeast"/>
    </w:pPr>
  </w:style>
  <w:style w:type="paragraph" w:customStyle="1" w:styleId="documentskn-mls8section">
    <w:name w:val="document_skn-mls8_section"/>
    <w:basedOn w:val="Normal"/>
  </w:style>
  <w:style w:type="paragraph" w:customStyle="1" w:styleId="documentskn-mls8paddedline">
    <w:name w:val="document_skn-mls8_paddedline"/>
    <w:basedOn w:val="Normal"/>
  </w:style>
  <w:style w:type="character" w:customStyle="1" w:styleId="documentskn-mls8txt-bold">
    <w:name w:val="document_skn-mls8_txt-bold"/>
    <w:basedOn w:val="DefaultParagraphFont"/>
    <w:rPr>
      <w:b/>
      <w:bCs/>
    </w:rPr>
  </w:style>
  <w:style w:type="paragraph" w:customStyle="1" w:styleId="documentskn-mls8paragraph">
    <w:name w:val="document_skn-mls8_paragraph"/>
    <w:basedOn w:val="Normal"/>
    <w:pPr>
      <w:pBdr>
        <w:top w:val="none" w:sz="0" w:space="10" w:color="auto"/>
      </w:pBdr>
    </w:pPr>
  </w:style>
  <w:style w:type="paragraph" w:customStyle="1" w:styleId="p">
    <w:name w:val="p"/>
    <w:basedOn w:val="Normal"/>
  </w:style>
  <w:style w:type="paragraph" w:customStyle="1" w:styleId="documentskn-mls8parent-containerleft-boxParagraph">
    <w:name w:val="document_skn-mls8_parent-container_left-box Paragraph"/>
    <w:basedOn w:val="Normal"/>
  </w:style>
  <w:style w:type="character" w:customStyle="1" w:styleId="documentskn-mls8parent-containerright-box">
    <w:name w:val="document_skn-mls8_parent-container_right-box"/>
    <w:basedOn w:val="DefaultParagraphFont"/>
  </w:style>
  <w:style w:type="paragraph" w:customStyle="1" w:styleId="documentskn-mls8parent-containerright-boxsectionnth-child1">
    <w:name w:val="document_skn-mls8_parent-container_right-box_section_nth-child(1)"/>
    <w:basedOn w:val="Normal"/>
  </w:style>
  <w:style w:type="paragraph" w:customStyle="1" w:styleId="documentskn-mls8right-boxsinglecolumn">
    <w:name w:val="document_skn-mls8_right-box_singlecolumn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ocumentskn-mls8ulli">
    <w:name w:val="document_skn-mls8_ul_li"/>
    <w:basedOn w:val="Normal"/>
  </w:style>
  <w:style w:type="paragraph" w:customStyle="1" w:styleId="documentskn-mls8right-boxsectionhiltSecsinglecolumn">
    <w:name w:val="document_skn-mls8_right-box_section_hiltSec_singlecolumn"/>
    <w:basedOn w:val="Normal"/>
  </w:style>
  <w:style w:type="character" w:customStyle="1" w:styleId="documentskn-mls8right-boxskillpaddedline">
    <w:name w:val="document_skn-mls8_right-box_skill_paddedline"/>
    <w:basedOn w:val="DefaultParagraphFont"/>
  </w:style>
  <w:style w:type="paragraph" w:customStyle="1" w:styleId="documentskn-mls8right-boxskillpaddedlineParagraph">
    <w:name w:val="document_skn-mls8_right-box_skill_paddedline Paragraph"/>
    <w:basedOn w:val="Normal"/>
    <w:pPr>
      <w:textAlignment w:val="top"/>
    </w:pPr>
  </w:style>
  <w:style w:type="character" w:customStyle="1" w:styleId="documentskn-mls8right-boxskillpaddedlinenth-last-child1">
    <w:name w:val="document_skn-mls8_right-box_skill_paddedline_nth-last-child(1)"/>
    <w:basedOn w:val="DefaultParagraphFont"/>
  </w:style>
  <w:style w:type="paragraph" w:customStyle="1" w:styleId="documentskn-mls8right-boxskillpaddedlinenth-last-child1Paragraph">
    <w:name w:val="document_skn-mls8_right-box_skill_paddedline_nth-last-child(1) Paragraph"/>
    <w:basedOn w:val="Normal"/>
    <w:pPr>
      <w:pBdr>
        <w:left w:val="none" w:sz="0" w:space="10" w:color="auto"/>
      </w:pBdr>
    </w:pPr>
  </w:style>
  <w:style w:type="table" w:customStyle="1" w:styleId="documentskn-mls8right-boxskill">
    <w:name w:val="document_skn-mls8_right-box_skill"/>
    <w:basedOn w:val="TableNormal"/>
    <w:tblPr/>
  </w:style>
  <w:style w:type="character" w:customStyle="1" w:styleId="documentskn-mls8paragraphfirstparagraphCharacter">
    <w:name w:val="document_skn-mls8_paragraph_firstparagraph Character"/>
    <w:basedOn w:val="DefaultParagraphFont"/>
  </w:style>
  <w:style w:type="character" w:customStyle="1" w:styleId="documentlang-secfieldany">
    <w:name w:val="document_lang-sec_field_any"/>
    <w:basedOn w:val="DefaultParagraphFont"/>
  </w:style>
  <w:style w:type="paragraph" w:customStyle="1" w:styleId="documentratingBar">
    <w:name w:val="document_ratingBar"/>
    <w:basedOn w:val="Normal"/>
    <w:pPr>
      <w:spacing w:line="120" w:lineRule="atLeast"/>
    </w:pPr>
    <w:rPr>
      <w:sz w:val="4"/>
      <w:szCs w:val="4"/>
    </w:rPr>
  </w:style>
  <w:style w:type="character" w:customStyle="1" w:styleId="documentratingBarCharacter">
    <w:name w:val="document_ratingBar Character"/>
    <w:basedOn w:val="DefaultParagraphFont"/>
    <w:rPr>
      <w:sz w:val="4"/>
      <w:szCs w:val="4"/>
    </w:rPr>
  </w:style>
  <w:style w:type="table" w:customStyle="1" w:styleId="documentright-boxlang-seclnggparatable">
    <w:name w:val="document_right-box_lang-sec_lnggparatable"/>
    <w:basedOn w:val="TableNormal"/>
    <w:tblPr/>
  </w:style>
  <w:style w:type="table" w:customStyle="1" w:styleId="documentskn-mls8parent-container">
    <w:name w:val="document_skn-mls8_parent-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Nnamdi Okpala</vt:lpstr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Nnamdi Okpala</dc:title>
  <dc:creator>Nnamdi Okpala</dc:creator>
  <cp:lastModifiedBy>Nnamdi Okpala</cp:lastModifiedBy>
  <cp:revision>4</cp:revision>
  <dcterms:created xsi:type="dcterms:W3CDTF">2023-10-25T15:15:00Z</dcterms:created>
  <dcterms:modified xsi:type="dcterms:W3CDTF">2023-10-30T16:53:00Z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bc23d08d-745a-4b46-8e95-8b2bc9262e39</vt:lpwstr>
  </property>
  <property fmtid="{D5CDD505-2E9C-101B-9397-08002B2CF9AE}" pid="3" name="x1ye=0">
    <vt:lpwstr>oHcAAB+LCAAAAAAABAAUmkWSw0AQBB+kg5iOYgss5puYmfX69V43wmF7prsqU2sBRxCUp0lMhGEUpViOpEkc5giaQGBOYLgw717RdNm2ohmr1FRJSIRVIXXsjpcJpoMq1nOLCAgpUwueyWk1I8XvguxxI768LZHLV/V7qZBzut/7UWTS9dMJbG/voOD4usxzydRv9OCFCbw0hjqHO0Ogz6p9zkj70gahRLnI36itUsaCa9b+/br1Y9jNTmKShFg</vt:lpwstr>
  </property>
  <property fmtid="{D5CDD505-2E9C-101B-9397-08002B2CF9AE}" pid="4" name="x1ye=1">
    <vt:lpwstr>5uk77Yi0Hz44xqsDL+wCnmdfJ2EipLVFx0e1k903cjZrpTLNRoivhXMZni19tu2paNjEdii0cpI2o6SbdAkpX/dtu4F3P5W7pNld2oPy95VoDV3QBhW61KOY85xEC6uc8HlA1xuiZ1Gs1+nPVTdNHO9bgXsyLCa3b0Z3ZXGTb5OC+o9b9ZCR4OQ2zjOnIrR/NZkRX0ps3Phf1aSY8MBkF7eeKqsA71hWyK3E85DVeK96N9HW/kE9X6U4Qjzh+U2</vt:lpwstr>
  </property>
  <property fmtid="{D5CDD505-2E9C-101B-9397-08002B2CF9AE}" pid="5" name="x1ye=10">
    <vt:lpwstr>A/oGK+9w1E7GIJGHnfW2DJYfIU2xt4vyTbsvZJ29nBANI57dK2CbWu96+ScSHt34/dCYm6B4WD7z5ulYlVkdnSx0zgIVfSKGGJKcUXBvtebQiWn49iEyFZjQrc6QY8Ru7G+uHKAwYeymedqmZ6+dIlmoE1Af46jZSVtyzQFz+nuoPbkrJkbR8lNZG6Wrez5ZEXd/1hmSZlhApzaPAQwxbwlNYSzTLGJxg3NXfDkvWmUyoU5j3sMIsUgizZCmr1q</vt:lpwstr>
  </property>
  <property fmtid="{D5CDD505-2E9C-101B-9397-08002B2CF9AE}" pid="6" name="x1ye=100">
    <vt:lpwstr>kZxlz/2j5JuWqq0M79MBn2q7JREUa9x7Ugl7QAAWM5R3yhU4EPHHI7Rlrjz/UUXb3uPvzxQE8yd8SDkwKfU1qElexS1t8jo9Zt4899H826fByQzlrRrxOiCfG+nWFvL3Geqjs3ZxRPCfGr5rdo9K1DeFKjk9wyhaXZR0qhF1X1zfzbYQ7oRZv1PNOo9QYHw2OQo+7Mdmry9wJqudnyVMXBpQOAj0mAWA6L+G0a3iUVvFSzDDgE0XDcb6EhRyGNG</vt:lpwstr>
  </property>
  <property fmtid="{D5CDD505-2E9C-101B-9397-08002B2CF9AE}" pid="7" name="x1ye=101">
    <vt:lpwstr>0PIHPin8qMu06PpSiNM6/FgTM4ZSr0Uhz99fnpAxSIHno4IbQjkqZqLIwX/bj3foP6z5o61pTf5of/7fMcohSs5qINYRI8nVaWf6JmM+1iGeseuEUp6YzOT+cuo6KianUimUF0klrnbebrvIBBEngMOqfQw+poCR3ZvSWZGjQduMprZeV5o5w27o2QpyI/KHRb3HDXrkumkas8b3dLgq7gPZLJsqe7thT9VZ5W8fVA68b1KaS025eE2sWhMz5xE</vt:lpwstr>
  </property>
  <property fmtid="{D5CDD505-2E9C-101B-9397-08002B2CF9AE}" pid="8" name="x1ye=102">
    <vt:lpwstr>sSB6zLDRCUa9/3jhSIrN0g/KbzzDPCNgqL1vqbdrjma2/AdZ8MOakgN5bqftZl4jsCbE0SnsWSmibCFIWNDPsqKTGByqqUG1qFZGo6MvSVbCByhCxIUimh0KL1kMyej01KWJPZEzwryk6pweTE0Ee8xOwgbdm8uhC56c9TDh33/OGP1xIgddgRkoVUm7VcZdz3mx1U+8CJU5GxGb28Ef7l+Uqf/nG+v+JnRRoNjZpMYnGEih6NToufGWZwCV2ZD</vt:lpwstr>
  </property>
  <property fmtid="{D5CDD505-2E9C-101B-9397-08002B2CF9AE}" pid="9" name="x1ye=103">
    <vt:lpwstr>6s9VVSUc0nJ+cQhLoe0zAlmF3zIoesUj9y2uc4UOBUPvbVoTqFjW42KnqkO10nZ4C5xVojFJ6cezbGb1o4AwtbKXT7zO3yaeMcR3mxHEctzAu37qNpXg4t2TvXl1RIFV6xqL7MVXD5azxGYXUG8cITiJH8Orff4JI8cBaK435TBpI8nKqD7z9OHGO/RrPqz2J8q0qxWVcbAmyjWBJlXVXokzBPG1C5t1w96sehLT9lkBWl3TAXw8VKa7G2N4nkM</vt:lpwstr>
  </property>
  <property fmtid="{D5CDD505-2E9C-101B-9397-08002B2CF9AE}" pid="10" name="x1ye=104">
    <vt:lpwstr>9dhIWu9MGliIfpif6WhfKGks62QEOCutuxdGvIZGi/gsH+Hi2+d+GE5n7T6KZw35XNb+xnoCf1Zan/0WzmMRd0HILlBLydPMmOXhceu6SfrGH8ayoLIMgn59iowZB3a6tsh4VxVpnXDB7jKAQHh17Pu+ovytHTL4wFMM0fJI+fMxShDcgCnTnVFpyL4s1+aiOUzDYGR0SRXgcGl1mw6Nc2CBeBQZ9IN436VkqOHAItBEf1IFJrK9I20sRqBVm77</vt:lpwstr>
  </property>
  <property fmtid="{D5CDD505-2E9C-101B-9397-08002B2CF9AE}" pid="11" name="x1ye=105">
    <vt:lpwstr>ThJ4ONJSNg21u9vdkxKXsVAdAoq+u36ccVzIhDHQhxLapdocdJQjSzvlgCTzRDOs96okNbxgGIHzwRnHSg5US9wGlqjnzQ2oQXx+NPr3fiWB+CT8UtSibx93u0KvR8n669CBRVgn1G27OkzPRl5Amqy/+TitVTb7KXTWU6VMtn8j8Ugo/NCipwe1+Q5UdcZn4Wvvz+XpnIvHx+4Wy71AJfpf98FGYTZ7T3fkcdMNOUK4gEiQOMQLHP6/RdOjXiP</vt:lpwstr>
  </property>
  <property fmtid="{D5CDD505-2E9C-101B-9397-08002B2CF9AE}" pid="12" name="x1ye=106">
    <vt:lpwstr>yphVrlWYVsrUo5fHhxFEy94bLa/TwlUVSlGVP6r/GQQgXmWb7q/rTUbu4N7WKkCeC1ObMF9Pl1uM5i8GC/G7ujwzvFt/G7+xx2u8t+VyUBrnlbizBFMe6HM/dPTYs2qqD7p4+uRmxKWMb6EryMGBgodgoFGOQGAuH3TKz6H4PVGtFmJo3wjvtB43CDtW9dsuYWDBDTKlTjm+DNu9yvxtn0BlphKtzPOtIVmHpBlW7V0FiPMl72eUzXyiPQ1fg12</vt:lpwstr>
  </property>
  <property fmtid="{D5CDD505-2E9C-101B-9397-08002B2CF9AE}" pid="13" name="x1ye=107">
    <vt:lpwstr>Yj9c5S7KbmDctA4W4wl9Fu8QI/PAxw8NFZ6e/70vIqmBb0qJjv+8C9NQRN9P+mA1AfrD0g0dGReS6SVrqNw/lIk1SHzmKbHbVqZL3OJi3SDKEPkXWb66um5MuySWJAaE9Kngpex5+YEocmKNhhbMcCNzRJKluDCLZjfH+0x4qJDXfTAuMVou78XcN/glgOlWEEj1S05RlqxmA9lPcHRnhr3jyWTo0fzzvmhKSSZnVDkx9sTiYT34yBaofvQQzHs</vt:lpwstr>
  </property>
  <property fmtid="{D5CDD505-2E9C-101B-9397-08002B2CF9AE}" pid="14" name="x1ye=108">
    <vt:lpwstr>rV9/hsUJgb8si6LdHV8o6gppZUi0zT9Maqjqd4FkbFH95Jt6IYlrvwsoyNf8VeE9h0LPVN8rP4qP8htAlH0RB6tovTk1N54Dcep4nzpHT9+5D4FKz2N6SaESvIY05/TRb7/Jx/CS8ROxdCKA2fT9YMSgzO5AWWaEGDDig24dQzxUwtYoh3Fj2uWd9DGTr5YYmJNiuOqaoY7LKLE0ilyeS5+Ww0pNNBT23qIImr7Wgy+nOdhnqXy21OSKH+zQfpP</vt:lpwstr>
  </property>
  <property fmtid="{D5CDD505-2E9C-101B-9397-08002B2CF9AE}" pid="15" name="x1ye=109">
    <vt:lpwstr>unBAhIZDkCZIbbhfjx6C/5pKy5jf048veaREVtVJFbL5fAbGsIFYKs0dDEZk6LlMF1Ag7jGGxtZpC6WkqLXOZhM+RCZQ65kp/n0/3m9JXSLLk+J59vGSjbFBQsp9lvkqzK/DUJw5pCBJDRCaSJw6N1RLA3FeA6mlEI30ym4SxkE8RS8OJZm0tjkmeKr1+AwuOZxeQDly5Jp7Knib2xesRG1qA6oD20m+eeokxfZ4AxWC9jXFvxtqMScoML9XGdR</vt:lpwstr>
  </property>
  <property fmtid="{D5CDD505-2E9C-101B-9397-08002B2CF9AE}" pid="16" name="x1ye=11">
    <vt:lpwstr>hKUNofIoYWN1rU5fE6lyKnOPbs+w+j5fcOjoWN9HKlMQx61SqA9HqskqHNnc5Cgx81VgJ63vtPOnuv03u6cE7ACq24k8HknnHUXPdD96Y19T2ZugltevDkKdjuNM9La0wsvQEYA/Yo9EKkmf2OmYtrf8K1DKiS8HNaEZZs/qchqY3L86JD87tZatasINWub5j4cLASrjJmxdrmGY0aS+XKJ7UnCfeC0kbKvIb8bO9E+zsnrkHa4fFy+SEz4BNBm</vt:lpwstr>
  </property>
  <property fmtid="{D5CDD505-2E9C-101B-9397-08002B2CF9AE}" pid="17" name="x1ye=110">
    <vt:lpwstr>9VeFPtn+dC1++5HwL4tRNQHL/YbJn19rvs1mdWNwolO7btAFJLHPdZ1c0UxO0ThsI67YDD6XDQ+vemwMCcLhWDDmlzKAhS5d31w9giY6zYIr8sKMQ4ZEl7U+qcUaqgMS6ocdkxyJJ8hGjMUP/zdyjw8GlPTjl3mWpZ08XL9qoJkQeHzu96JDImACF+VTEWUsEeXHpbxja7uDXUiWBZVeu2nTvefEoW3VJqhGBDrN6ldTOORmVPThiTa4speZl9o</vt:lpwstr>
  </property>
  <property fmtid="{D5CDD505-2E9C-101B-9397-08002B2CF9AE}" pid="18" name="x1ye=111">
    <vt:lpwstr>quWBxGdqqHkvMmHPufyc1fF2hg+C828GSUuL8Eme9quq1wH9mMeCL7IJKZWh6JyJim6evdNEJCqCsByqAcmsU1CTiew/tHUNhU1AT6NsjaiYSK48tcXaEPEdaC0xxd6w3UfUxOGFPeudkNVEkBzZAYYg7I2aaVty36+0GHMf7SFZoSFupsTy7sYIVOVZMsbg2d+TchnkNGLa/eHULkpHWmU3dhX8udfVSLGM+XRgldOeUkQXs7yMwf24nWRkXqI</vt:lpwstr>
  </property>
  <property fmtid="{D5CDD505-2E9C-101B-9397-08002B2CF9AE}" pid="19" name="x1ye=112">
    <vt:lpwstr>0E/HErkSWqga5tR0/yXtfS74vR/1EqVwPVO6zRfDog9QSSqQKVoB8HDVxbETQpo7sPd/Ff3teifb1dfQ+OkJaa/k04amtNKo26YrnRA2H5MZIQROSNmThi+COZTzzdm/rxbjIwQd2m3fDleEzextCyS2rlIC8Nz/ZGt+Na3vmSbhICn1pE0MPJl2ptFjS5x8nx7kbASp4sNAF8BR0yjTWfTPoXZa442vruXRGX0cJ99HbIvUtOhXU3kvg34E2u/</vt:lpwstr>
  </property>
  <property fmtid="{D5CDD505-2E9C-101B-9397-08002B2CF9AE}" pid="20" name="x1ye=113">
    <vt:lpwstr>VS3Ibkj/gcwqCpufqbV1JiahJnz/2AfeNCNxk1yXT5yQstsDUNQGPwO86fxOKDF3zcWGrkXf4knXPyQL0fEjaQpSDLVCB4FGT5QbQVLmd3b0b5nO/C1Yu7XYuZ1k97CdaOqBA5dDeBmBxYECsVpbCGjZG/Ny/pTbUpl+DOjCuT3NuckYoHAHBo91dabJO7uAkZ3i+bwESYVgu+4jvaXDs18+YxN7hD1w0SXb0c9JLFId1bKasZBQgy8k5tKty4S</vt:lpwstr>
  </property>
  <property fmtid="{D5CDD505-2E9C-101B-9397-08002B2CF9AE}" pid="21" name="x1ye=114">
    <vt:lpwstr>dchQKgOIoHbMOFxJtSdUQ4MVyfs05TYdmBlc0M49tOHraBlFi4eodRl41/6aSINP3hhHQqvgqwC37lPaXYtl+/jDQ1MyAyoPhBob/kTsX8BSDVF/OppUZG80YH9ZOWb0G9jqLt/Arcb30QZQl8GgD1GVVLcHGrL69dLBKsbuZimV30veY3yZaPJpIAobY4dNXPXAXigwamV+pZlMmdteYPqILW5iNkMqJQqXe5LSJanYUPKwTXMG9BerNl7AzH6</vt:lpwstr>
  </property>
  <property fmtid="{D5CDD505-2E9C-101B-9397-08002B2CF9AE}" pid="22" name="x1ye=115">
    <vt:lpwstr>IwXYFDmrwiGnXyWsMks+9tjnd0+3MJEeybXVUGhxeAm+3G7MfljygqUUv9t2DqUB/6cbuprr/zoGUForZv0plzHPth+VISsp6qXf3q5i3qmJMtpuVUHyISZki5XEJN7g/W8FjhhGJme7JbFiJ4vSKpGkTxc3nB3AfC1DmwvHbEQzCqZNHrpR74YYzmQ+u6HXF6o3YWuaezd++a+JkmaUxtjTvs8sKzUFDQc7ewyMhmgSkICW/CtWGuBPgxqyhs8</vt:lpwstr>
  </property>
  <property fmtid="{D5CDD505-2E9C-101B-9397-08002B2CF9AE}" pid="23" name="x1ye=116">
    <vt:lpwstr>liS8fgf8EJ+98VzufaSO2H2HU6bXuG9/1XaupmGvxpubPlAlnXZ8XnzQIcSjsT4i8bef19Tk9sNJsDmo1ojJFJGvbl2eiAHmRb1qnRuvom2MB/F80Gp88oWLUGr6fkgwQfbOPzaVzAKhNW1xLfrHf+qPocm4faznmL0iumr2lyEOgGBPBouhdZwXxZkw+Yz2J/z13jiBLHSdBQ4a/XEYHtlBfnUgxdI1AXtPN2VA2N1o+A7AX6voNBwAMPBdGb7</vt:lpwstr>
  </property>
  <property fmtid="{D5CDD505-2E9C-101B-9397-08002B2CF9AE}" pid="24" name="x1ye=117">
    <vt:lpwstr>hRhhAfCFXwqyQQBXay3hnZrFMJzMS26yuLj8iFp0kWGNJbgYcICKnu38uAJ9xN5gVQbTzcprVrDUXoazHl/fZ5jbjD0Dlt1Aj7ciWTJ85vdMSoKq/9gNP9gpprsxdLytKOvG9c69g+A/ef2wurBDAn527oDyPQ3VWLXfAGHl5FuyIcRecMvl65q1GXaoUuZQ0B8n8hF57WdNMp1UhZ4+sL4fyUAuPzgkPhATtSeslX1uxK/ufGFMNF8qGkEi1EQ</vt:lpwstr>
  </property>
  <property fmtid="{D5CDD505-2E9C-101B-9397-08002B2CF9AE}" pid="25" name="x1ye=118">
    <vt:lpwstr>BYxBiVShCsh7/Lyu/jQJow08IlfcrwNmeqxwv2CFusRI1asycl85shIK9IhE+597vaEgIKmA5SyaLNmhIWjKwDGVvIG4tBFHLq6RZi37ULU60TE0T8ol9Nn0KE0+HGdLq4XNlvIe7g897G2uVA6EwpQtWxHm8U9pvhT0zq9uxYVYGzavpF0PiLH8wAYKt3g/yvt12nribh6c4AqZ4pEd+/0HVYlilCkUCLaOSk5ss/L+1f41xKWBR8CClFjditb</vt:lpwstr>
  </property>
  <property fmtid="{D5CDD505-2E9C-101B-9397-08002B2CF9AE}" pid="26" name="x1ye=119">
    <vt:lpwstr>O3G1V7EIT7EQfUDMr2KmeuUDgJeyHczbnxuhpj8fPg4cDY0O1xunfLz8zq+IVa+r+ZS0YBfwMK4u8lr+LdEaY527ax/vpEJSEl3wNiFa1OOKN2vGPci9cvZN4cfPsr7XWq1+itlgQGSk2trfRB1XPW6unWkAFFz5MAU/GEOJwlFwIPheSwXPOtTFSBbC3PQCnv5fhx+UbxSK3F/jL0zuXIOq5DtaEtBkHRmjzTQYUQZlfw+YkScfiQoeEk1WdhK</vt:lpwstr>
  </property>
  <property fmtid="{D5CDD505-2E9C-101B-9397-08002B2CF9AE}" pid="27" name="x1ye=12">
    <vt:lpwstr>ITIy4ccqlGuSGvFxdIuf2ZzQXm63bKXeOZAFfmLvggMVQJsH2dUd+TWQI1vEqMMcESCQB6UYKOK1Cisgh7Z+a58LhxqxEtB1rHgSZrvN89a+BzVenivicV/GuRXtmKPqFizwYKQ7XVcz+WUThdCxgwtjQkmtjk7Pm7KxqhCxFTEagycvXxndemPOKgI4106RAAPqL6/41WAJ4+bv2tLJ+RzZiOv8Y90l/Al7Ev5l1mK8n2+boDGvQRswFKUkVEe</vt:lpwstr>
  </property>
  <property fmtid="{D5CDD505-2E9C-101B-9397-08002B2CF9AE}" pid="28" name="x1ye=120">
    <vt:lpwstr>aIkZOjGODJUEXmjsTx+ZBGdVLfg5EPa5p/f8AlvqfE64E1OzNyB4nf1kut45L3wQNhsHn7q7FjBUhY885U4PP04E40DGYjtEgkleC4kiZZ9KuL/M+zar/msALd3J93IEamLY/kOSnBFB1u9Gw0eNWqRbYsz68tsS5i3vGQCfp9DmHmDp6hS1Nbk0m9AasiJ5oGLtQRdvgFFQamS0/iA+E+C+aiivuuCfAAE1fIGnR+liM49b4py+/+w2GyTcRvX</vt:lpwstr>
  </property>
  <property fmtid="{D5CDD505-2E9C-101B-9397-08002B2CF9AE}" pid="29" name="x1ye=121">
    <vt:lpwstr>jL4W3yPoVeacVYAXE2YUtO6wqturHS5i6VEAaJcRZPJCu9vEtVhGNdy6jnggHiTLvzTTlvz9twOrJHdeX/QdrZ+7BoHcAAA==</vt:lpwstr>
  </property>
  <property fmtid="{D5CDD505-2E9C-101B-9397-08002B2CF9AE}" pid="30" name="x1ye=13">
    <vt:lpwstr>Xo3dOkPq7W8aH0QEhkXun3mwOMOpr7wf8BF0xy95vHdqrlIKR18wWaijnaM/LoqiMki6x4pBQq3Z9lQZ2aqIDVbkrt2c7zmXrd28+gBGl5gV6BcncSptd9yXbaLIdYwyxe/fr+zSBMl3NN0U+CCkWYVStaTOxwug2ZpNiZv7y+pn08R88pCy+PuJGxKKheHz18dmq5UJkdoCd3JAvJxo3VboYlR2lKYTePJF2WhLG4vj98bQbMJ5LT3vqkROxol</vt:lpwstr>
  </property>
  <property fmtid="{D5CDD505-2E9C-101B-9397-08002B2CF9AE}" pid="31" name="x1ye=14">
    <vt:lpwstr>Hv5HnzgKs6wd5seDm2IyPRm3+doti2mAmNhybli2VAJZr9tYtvh4KVA3OQ6FnNNfGq53dYaU85kEjdh3OuhxkctBYvu3EocjoqzCpFZA/FtcAJznXmGKOI6gV8fgloFF9db9v3BgU5kYdQMmXWCfKeDALCjtIMfDv5XqcfwiQY/uHSDPJuSr8IVp9+g52Huser8DXKs5KS9Enb2FpGZtKPirYBivJUwaIoCFAU0g9MpXvOpgN0zdIIlmwIgPUEZ</vt:lpwstr>
  </property>
  <property fmtid="{D5CDD505-2E9C-101B-9397-08002B2CF9AE}" pid="32" name="x1ye=15">
    <vt:lpwstr>ffAp2/UtPU5mM+ht2pmxNBZjY4KtFOZEdKG2LxwB01WuqreCVJOWsOQFbt2LjsJgo08/7aTOI1nZNOnxK4i0rufok0cnQ6zwZ/9Je6gBWKtAPcy3PzSzh6Ls4Sy7Dck+QqU3aUAFG+zJudMKZM1LIUjZATFF4QBD3BATkRGM1WkWWVgSZGLrv0ynhmDXC2W4F3aSC87TH3nbi5fNZTQGcqo6BAR7pnLyWuP1/poDkhlF/RQMZoJRdwg3hvYdNUT</vt:lpwstr>
  </property>
  <property fmtid="{D5CDD505-2E9C-101B-9397-08002B2CF9AE}" pid="33" name="x1ye=16">
    <vt:lpwstr>T9broriC4/J92C6QF1kffpxUX3B3Az+coz5F9KOqDjgDuVaMwTmi6wcweOBiqN8AZbY1s6wyQJpM3FyPLNjYqzgIKhhCq7ozySMDSr86kO/pdGu7GNTJWBgu58ViscGiqYnhA+Jycde23e5Bd368cvgByVTUDsC7HD2QvlByqZTzXDrmPwiZe9LCMYHmx/7Oq0fKrxy74rTFeO5HLVAvkGRXjQRgKZiwJmVi4zaLRHyuaDGEvcU0+HU6qW48X6t</vt:lpwstr>
  </property>
  <property fmtid="{D5CDD505-2E9C-101B-9397-08002B2CF9AE}" pid="34" name="x1ye=17">
    <vt:lpwstr>P3Pm2DE1VRuuB8lFiNzos2waP3vbAd3A14vjamUrSK3QWP7sDukAVRoTjJiEG9XzjvToM782ovr/Wi5PQLTtTj/tE01Fj0ssPCtMl99hSsF3P/JloJNtES6a4KAB0MmEJlzSvnxg2SI4wV8gDN+MXFYq3+f2jLUP8lh0rYAH1ISHne/hJkpNPRrOVYVk2YDdmqwMx55CgMeEhgp4kosqKDEiPEBoM7M8u2DoYF5NbicebACAh3kKrBo0tuWV8aC</vt:lpwstr>
  </property>
  <property fmtid="{D5CDD505-2E9C-101B-9397-08002B2CF9AE}" pid="35" name="x1ye=18">
    <vt:lpwstr>uTWAYR2KDw+21vRAQrUWTClE0RIf19dK2eWxaZCmhVbIPIM3HtYMN2RcJ5xNlD2uxrjej3x/+qpixG/7B2g5u/ngyu4fA9/njtOworzeW/A//2+odETl+rKiuiWpAVmGyacH1COtQScV3fP7Nxrlq/27i1xln/GXe5nr7i7WkiPOFWlxgjwfMB6blPONdwtwLDHHYzUr6iMFjHpHof29b10/n8UoNZYoNY80MXxH2Csbgxg6Qz/PAlf3Gp9Rw8E</vt:lpwstr>
  </property>
  <property fmtid="{D5CDD505-2E9C-101B-9397-08002B2CF9AE}" pid="36" name="x1ye=19">
    <vt:lpwstr>GaKGohJZ83e7zJrlrdXwxKAar9BW3IiKGbz9Vd8IgfOzbbCHy8b6BF1QwB2+ul9+yN1KjfNkhS72ABgLXfflqbKeDxljtuVGxsOXYfmy/a+BpfM2tpgXN2tvMZE39arZrRudMnr/HeC5Qf/aIbDFYAww5178mCTYFOxjN8jftzWZycKvHIFZsJ+fCeHmBlzTo4iUo0PQKKfWn4wonHuDzKbYXVFJWYnOwlMqpSR9yToamxf58d0VI/oKe5j9xbL</vt:lpwstr>
  </property>
  <property fmtid="{D5CDD505-2E9C-101B-9397-08002B2CF9AE}" pid="37" name="x1ye=2">
    <vt:lpwstr>5fV5ABYFXwVbiSekmx+mBj5XOedmqXAHj8blPAgDuvCWBFCk0ha0VZpObGzrCLFHnlpnV1tria9o0U50icNCgDGv5eIXFiKlUO7mOIlzmMh2i+sgbFnaNptUT4qvkUJpd5gGogN2H95mUQeGy9C0+mrCDaocMS9fbkdJNTBZTeUxj0QP4OuBBgTSubl+CYbQiswpnBrDnZOedLjliX3f1dmffaEslWD7ZzlpYmY4kYvf2nK2iRNIf1elwVzLpwi</vt:lpwstr>
  </property>
  <property fmtid="{D5CDD505-2E9C-101B-9397-08002B2CF9AE}" pid="38" name="x1ye=20">
    <vt:lpwstr>u4qYPOcCbSzGQxK/us6VZT9IeqImHAsLoR7KPaRFKDyj5nOJeIR3L5InRwsn5Mdxin9rCLoNgmP3ft4hodlpMUo9xjsDY0RFns9vxpRxeeAaOeExaXLH2enuZ2vrAvswCVjk7g8u2OV0bXgem9hLF910YWhu67vDplEvgrTX91KT/FrVoO4jj4qZrzZ7ZLVln4eXhX7WfwPCSt5vClyOSbIc5DkmwIdTtL1JAQpOIkcx6iYNYcu/tqjQ1ajFaDE</vt:lpwstr>
  </property>
  <property fmtid="{D5CDD505-2E9C-101B-9397-08002B2CF9AE}" pid="39" name="x1ye=21">
    <vt:lpwstr>L7sN96MFvttN/ODdGiOO5pW6lrGzLnUa0voT3oX7y631HzFvI0jdUdeG/LeKNJt62pBFNhgznv3zdOKUu16zSC1dtabIavFGf3S7m6lF3yB2oho0h7kB40sOM2sCgBUZErmHlib75FShIIVW5GwVfuAlSarm8X3hIp6d7MYyEaXkGEHbZA+h6YnDIbs1GX3WOb9f1uBkNxQJFCm1v2gk8YUkm/WBUjLU5FLxTGKlJ7HVKh+ASTcIUoSwPD8wEqm</vt:lpwstr>
  </property>
  <property fmtid="{D5CDD505-2E9C-101B-9397-08002B2CF9AE}" pid="40" name="x1ye=22">
    <vt:lpwstr>JOq+mpPlqFHwTf1BztkaUS/7TdYWpchtOCYsYmAgXzVLidPxXifgM8XH03KNVvUrYoHlQQrf40Z2bWc9ryvmvLpM5bOiNrklLBvNedk/Kpq98fBezIxEuoSVv4EpDnFe1qfZKYkZ9q6JJ0oMoac0rfD4efziYfXb0hsBGuF3KKjRMhETfDK7nxR7qxedEOIa1yWOcTPuRVxT/Yeu7ud4l2+NDEryHlVDxI0oIm97QUOgInvtJNxRcbbTmMcBh/v</vt:lpwstr>
  </property>
  <property fmtid="{D5CDD505-2E9C-101B-9397-08002B2CF9AE}" pid="41" name="x1ye=23">
    <vt:lpwstr>36DgjL6bLX6aXVk3z9PS8eqWkawZmfHBzmtQb97OqVkAgaRZNHsYooVDhHZJ8and1LB+xK278/PIWLo+dWCvSXTXzC+hS8LWD855K/uJAzlO8cBJiqYHvSSjkmdInyngYA+GAWnH9oV5Yh13eqya+S9FHrSWZO3Mz17f8R8fSkXoSu/07RW84Y8I2cUkgZxYTeiBfFUFVxGo0tpTq3n07Pcpn+VOPB01RRwcZMjALMB9JyvxZ7ic6Y9NxUxWh3C</vt:lpwstr>
  </property>
  <property fmtid="{D5CDD505-2E9C-101B-9397-08002B2CF9AE}" pid="42" name="x1ye=24">
    <vt:lpwstr>E2epC1TIpbpDu40mHjS/S6yymb/x0ygreG86EOyU7U4iyMWvt5VYTrccur1nzVhV+E9LIcLjei3xzQulykhmVJaKHUD2HmaYNWFMv7zphyQJJgqb+CTElDtH5A5oOHH8QJ7Sia9r+c5bVxsl1dIt8LCeEgCawZCk/dJbvWY6nI1+NUvimMDb3Ms9MD4uukfZ92JZNdHE06Xu22lejUN247QX0paSdU9U5hYwpyCzHXCwdxFBzmQ+aXWICndfSCF</vt:lpwstr>
  </property>
  <property fmtid="{D5CDD505-2E9C-101B-9397-08002B2CF9AE}" pid="43" name="x1ye=25">
    <vt:lpwstr>3TP2BLf2dlhu+x/7l7ih+BEYO99Hgb+LDX/AEydfGohlDZ7N4t7re7Ex+5wLCmQtXqtOS2LnM+Tx3dTuAFatWDYnDX3dKdi1IX866q/M7OBamDDTOu+QPwDTYnQv0EllDwmqsiQEIOWW9iGCHCUVX1fjf/jP2RWfZcPIewGDifiHL1lZMlnL6imBImu1RDwyXFx+NyJuOVDVOcPJcT9LKWzxAH5jE3Nq93vf+rAMi7NdkGn/LQErQaKI8GMnE3K</vt:lpwstr>
  </property>
  <property fmtid="{D5CDD505-2E9C-101B-9397-08002B2CF9AE}" pid="44" name="x1ye=26">
    <vt:lpwstr>/I289M0hPNjzDH5C8xoA/SxHHR8YNPK4aIrFELXTflCp5/ajgTWigc/pZ+Y6PRmOROOoNEJR/mUFsK7B2xdhrp+2TdqhEfH68eTDFeV7sRGZmgdSEejN1/22Uqq7SFPuKalY0ANUCTSi5WF2CHudYweYrHQ+WN4DKo1HQlE6GvZlr1r/p8QagUupyDfHL2Wr5Tflr6ob3kw7d9w2UQeECkGOJUhzaS45hpdDN6SQOvE1Va3MSVs6LPt8z8fIycy</vt:lpwstr>
  </property>
  <property fmtid="{D5CDD505-2E9C-101B-9397-08002B2CF9AE}" pid="45" name="x1ye=27">
    <vt:lpwstr>wJ6GK7aeoAsEwBaMVtyyqRLUPgQ41Tj01P31EBRyy1fEFnmppEmhVhOoP2BhGowEuhoFxn5UIVca3q1UIWRleW1D2kpd2FCNCtzb+4wsu26uoPN7D8i3QAsuOR5VjscG5EGDaDEnsRUEq9Kw4UA/wx+CTI6si0NRH03hmU3bJudTlWbEwqD6AtpETis++JLWkZrAiayMrakyxI0dCh9kQCSBRHVDh7CMjxueWST4k/gEZRAsAUpI07J4UjnUys4</vt:lpwstr>
  </property>
  <property fmtid="{D5CDD505-2E9C-101B-9397-08002B2CF9AE}" pid="46" name="x1ye=28">
    <vt:lpwstr>reWPmb8z8zxiFuZQctqSunz5+jOoGuIf/BalyFCoH30S8D3zvvWzmxV4L5B0YYh4nt5Kwk2gTbpYUbmvzLCib5UBfcYr9xl3O3tJwWX94KWCnJ0Rni38dzkxomsN6toBEg84kVeHV2LpOfTczWNzDVznyX7itChoGP05HPIjoyxzEKlrIZCY1kUbCUjMg2TlGcUIEyb08LTVMBeBCx7t4fbMIR1l5yq0EFsvR7bLdnX1P406Kalj+5mHFs/mm05</vt:lpwstr>
  </property>
  <property fmtid="{D5CDD505-2E9C-101B-9397-08002B2CF9AE}" pid="47" name="x1ye=29">
    <vt:lpwstr>6/0ielFfVdeY3/uSKzCNr7LZMJPX055HyXOqjULG2dgQY3QAkFLKjwuc2Vqefwz9SG961H35TbVgLn5hFIAW/eDaDkBn5mf0nWEDzVFMYRbmMC+artxABDVKXR+MAZlyVoRQFnsHWN3+HSNnzkX0SY585LYTCWD7sXxrJb91ApU7zKl5t+kdRICk38+EuO57/wYwgHOe+QdOTrolgM0qj9ZmhEAAJOkdj984OzlUZvWxxFc0qhQEVhoL88d0534</vt:lpwstr>
  </property>
  <property fmtid="{D5CDD505-2E9C-101B-9397-08002B2CF9AE}" pid="48" name="x1ye=3">
    <vt:lpwstr>lcoO6CnPtXwNui6dhz54C/tlqiVAU3UGhzSWnPsm8RrR1sIpUn6U5cSooRIadXVPgn7CSVdfbJUuSBYb+vMlCCXEzvpbLYL6YHqOX4twUjc1Tv6RSC824p0N/QPECsRHSbyhmYXKrSa7wLdbzYicfqN72uiMZLEnVCM2xF0fM94yQX4CgLYKsapLa5OVg5vXRxu7b97GJKRyEaGctF1wU8m9XarMcNua9UCNPx7ZLFibzz2YnCWPDiLJk5IBQ3F</vt:lpwstr>
  </property>
  <property fmtid="{D5CDD505-2E9C-101B-9397-08002B2CF9AE}" pid="49" name="x1ye=30">
    <vt:lpwstr>MB7jLimQFfsvueMH9r6IjRb6wI3wmOlct2iQ+pAQUz/qbxW+zjE4xiMH1o0CGuAHW/VlvxxWP4WDN/jGZ3ku+14qfJlTBNFEwrxxM/p4xd1Hz8mC8BiI/oRiPJbTFryPbKmxrJfJgFe2naktWgwQ/gY0Xhbq3/6Vk75WZ/FXZSa/GGmXdK+tsqpHQY+tseHZLW8dFOMtmofrBV5yUMHjIJ01S9pcHHZtpvGBzOiSkZigSfu6qIT/ZdTcOx6PNCe</vt:lpwstr>
  </property>
  <property fmtid="{D5CDD505-2E9C-101B-9397-08002B2CF9AE}" pid="50" name="x1ye=31">
    <vt:lpwstr>LwQno5KT+SptfcD/xr/QZNrSYZAexpUYWhSczK2zwaEQ4RwZ5YgxeXBITmOHSS++dgcVjXSQjdQCwIryuZDkEjtAXCJ0le1vJKSODBhV7Ocb+dW73u5y8T+whTHVagB+Mnk7oGLXxphY5VtJtdKtYaafXL/oHxmCJZ1EGewW1Uj+NygASsV8x+nMXG8a+seOIfQB0S3BuP9fbZI7XHWS2r+GbwFjBKbbICHwmwKoLYLYMlP1u71Dwn3YSxz9VWR</vt:lpwstr>
  </property>
  <property fmtid="{D5CDD505-2E9C-101B-9397-08002B2CF9AE}" pid="51" name="x1ye=32">
    <vt:lpwstr>1k7HlHJ/fVRkMEAEcYzfDRYYS0tLMBx19HxhxMc0rpFJZ2johssWoP0usm/XyhOYRQ2LaVGeyOjP+UjOhtPzs5LFYo6NgASC/8Wl4xv/UkIR8jfYCK6ZvvdHy+oDBn1ZQkiyGIvvNuSWvAqUha8XcG5N+XIycd42bxdqUz4i7YuyTMdnrmi4EVLeqA5GvoA6OJ/n+nt/7cXhRUWnmSIJYP/Ja7oesOLnu3prL7c700h8Gi762aEvOaqaZs+tztX</vt:lpwstr>
  </property>
  <property fmtid="{D5CDD505-2E9C-101B-9397-08002B2CF9AE}" pid="52" name="x1ye=33">
    <vt:lpwstr>BTN+Hl+pP2w4w1+Jk+8sWSGL38AdbU0F+tQQ8aQITPvsCFMVNqfzeY9/GBJytm5taB6td1EbsEPxUo8UUAiWsuRq0xQU2q5iKE4ylZB+yWkLDomY7325ZbHENY3URrSyVV44sivfw+erJ8YCtxmgbRwHEpiYpX6ilG5iyJjQJ0mzykHwb/Pa2x81pOM60WJNjE7T7o3gIArb4pIAlJjqbs9d1RB6zROniiQPIY7OHhU3od9YvmvDS4S1tf8nsk5</vt:lpwstr>
  </property>
  <property fmtid="{D5CDD505-2E9C-101B-9397-08002B2CF9AE}" pid="53" name="x1ye=34">
    <vt:lpwstr>sMHAxKvsgfiKZkFXOxrudEeq68DmGZaX+Bbl45EIe74AzHaLsJ6UPvZC/uYdRI6HLPbE8Ze1oFSi8g+ZGoktKPAPtVfDjOLXR9HcTnEA0hQR7NkmAAvjj/KvIUGAZIT/GIeG2tYIMQCoaZNkgl7GV39gGOCEwVL6Seo9AF4gexBXtUzaGEp/64JUgO+e8JnHJ1pZ29LPhekPU+ut84q1mwMPmjsbqUbsSwqavPO60QpQHY3K0ktHzIJIYd4tFJE</vt:lpwstr>
  </property>
  <property fmtid="{D5CDD505-2E9C-101B-9397-08002B2CF9AE}" pid="54" name="x1ye=35">
    <vt:lpwstr>CCk601Jqt+N+FM0six+5ZAG7XqUm2YnZsJVcdPHly3dRlM9PVPTE7qslkYn/Wdu2qEifqfUzAf+tGzsSWuTy0ENL0aaP3hCR4MjfV/ggtvQe15e7Edha6EVD/mkvwzQxuGCHSul51kI5InFXVYeW8c158hvphZH5GllCJJgbD/IjvAG9Gr0mGm+YJ2pbxZtF1Ea6a4eGho8hRf2r5w1QMfXG8appp4MgTLnn3ex7y3HrO+0u8KQHojSNpeir0e9</vt:lpwstr>
  </property>
  <property fmtid="{D5CDD505-2E9C-101B-9397-08002B2CF9AE}" pid="55" name="x1ye=36">
    <vt:lpwstr>bl02J5XrKq9H6apeK09amiPnTb7hki+sQTZ5sJrSM5vdbRSKsbmfnEMr02gsWPtVExgQRkdKcsHXqGG39Ggqv5Rzfua2K7KcbBy5kwGoR/0t3adgObzKaFHMQalkDkemKhDQkN4sxikJQOtfBws/LlcyKAq3LD2PiI+6dY8B/XsbpaNiuYfqlIYEqk9hPEhZrD023XPrn6oAc/3dJkX8jKGLmchawc5WvCX9K4ZvpQxxzfGesH/ieDKDlzmoORU</vt:lpwstr>
  </property>
  <property fmtid="{D5CDD505-2E9C-101B-9397-08002B2CF9AE}" pid="56" name="x1ye=37">
    <vt:lpwstr>MZ/RQyoH9kgyeA+GXFfXeV/D7YmTZOmoQ0cEmoFTujlv2nj2oLqqmLY68JGqrA1JZV8E/J5xNuRjFhdPXjBiVQ8p5ysUboahjOxFI1/X++B2/Zk6f6yvdBphx0LtTNm20SS6Rr/G6XPm52/pNc6VgIDeWFO0XsUQt8RzYupIYwnBM6ZLzBjb1FNbSjwsRQ37RFHjTRVM/7ord1XkRJZz5CtHOdvIMPCWj1LxfdtQtLtxEf+iF/qq17F0GV/g4kP</vt:lpwstr>
  </property>
  <property fmtid="{D5CDD505-2E9C-101B-9397-08002B2CF9AE}" pid="57" name="x1ye=38">
    <vt:lpwstr>8I43Hsml1BfuFda9T3cHAt3HO4xId/IdnI1+oYIY9oVWeS+XYAGfvpmDVwWMcF2f7Dg6qvY1bGi+7nGCq+oYyhRgN2kiWHl/cMHJIE/C3p9KIJ8pItaMuyAb7+9iReSvN0oVtXn4UU4vpidMqYtdk9MV6NzTwmmeRYdhjWwafpNp2IkRWjRAqOmBggu1XsZhpYuUtuZuX5o32jzA3rKHBVrBoxieGLjDRYj/yBX0sMdC0KNKvkyuVMQgRkXrfKh</vt:lpwstr>
  </property>
  <property fmtid="{D5CDD505-2E9C-101B-9397-08002B2CF9AE}" pid="58" name="x1ye=39">
    <vt:lpwstr>Pgkh6NsyG6WFZT3CRhJaSXousbfADmR6i2UwoEmrrio/JsuXSWPo/uLkiYvVtBIoQ2t3ChHQ2KPd1aPef8DZsfAWycmqFOxQDAAMR7vmdC1Dah7uYDrwUpIcK8PiG0Df6dxRA4/7d2wH5LLkRAwdF8a/TST+2UMeJkbSWsnGiKvJr6a2pPPKIXdyi+VBCvDPucfgQbOX2AIgA6/6GFBJeYqU5q/BdbwfRs4oImY6Jy/NPNdc2OzecrlSkfUP5LD</vt:lpwstr>
  </property>
  <property fmtid="{D5CDD505-2E9C-101B-9397-08002B2CF9AE}" pid="59" name="x1ye=4">
    <vt:lpwstr>96c8HUFqNr6nKsa6ACHlquKU8p3I2oZ4ZbYgiG6R0YvLF4Mn4IoSNnPPj3DxW/HZbKHKHpMpppUQP7LNHY5hMlsp9ZmaPLfMzED/vWgOrM7ZKS8ZeGnOmDJT04ZIYoSz656uNHbLpHFENqb2qwLN+OrzuVEY6gGSWZettDaQjB9ICXsE3VRT1KejRY5RuGKYPOKYGdXlF3lrssXHHqLwiXDEJ1YUfdGTUbs1JMPLGFa3jRi8hBv0o1oP2CKrtGK</vt:lpwstr>
  </property>
  <property fmtid="{D5CDD505-2E9C-101B-9397-08002B2CF9AE}" pid="60" name="x1ye=40">
    <vt:lpwstr>2Uzx9dG+mcZT+JHKj/w6BXicZU4vUNXii5qvoE7VQLwkHq/bB8URuPTMOHGhUZv2i+zpV5JGFy0lbZ1eqq9+FwqGYOS+wcCkNCZIYLV97y8wBQ3aJOkTzh6brEqLloLeSgALL1EQgoBTN0AgFOAwLhDXPiogu/FJZgDIAtRjlYcX1cR7s7z7PE7ZjS08Sr3ppl9Pl0T1dshPnxjCAzK5gS4B2JwbGjfh4xLNp4TNKEAiCTz7CeNVewyfwlxukyo</vt:lpwstr>
  </property>
  <property fmtid="{D5CDD505-2E9C-101B-9397-08002B2CF9AE}" pid="61" name="x1ye=41">
    <vt:lpwstr>H3lvwIVh14/JGksQBhYix2501HiwHbUUo2pCqCwVjUPbfzhV+Wp6wkBcdl/CBim950B/mKzZDHmfVp7UR6SJz1ZaGEoywwh6r1P2QaLqyioZYDNBjnJI7i74BZPsbae5MnG1bbwx594zMXx9Jr0j83JvgI0fFhqQ+bcQWDRay7+hY0PXLvWT9q8wkcbtpWXVkCrZfPZgXaPWeW1w28X/7lWmj5hgzGNZtGQTczo9fXR60YRtxP/ccOjQAQ0JpIH</vt:lpwstr>
  </property>
  <property fmtid="{D5CDD505-2E9C-101B-9397-08002B2CF9AE}" pid="62" name="x1ye=42">
    <vt:lpwstr>1oqaIyFdRFNcOagxZL9PGP4H+m2wx3kt0CLVa/uzpFbso4tAHSX+yGihKzJ9YNHiLDWcGGIuBXP4NNnB268hyN3cGZicpvuHYI/FJ6bCucf5tVCxWUtR+newmdZX+f5hN0GB8Dz3Jg36RTwNzlwGitEOr5poDq4cmL3SPsBt6qBoZomH5W5lBgRgvyzQnFjBupK2gvl/ifXSesPcARQ91KmtRaBpMOm5uJEvRnICbC+Hs7khjEqAd3r5OyTewqA</vt:lpwstr>
  </property>
  <property fmtid="{D5CDD505-2E9C-101B-9397-08002B2CF9AE}" pid="63" name="x1ye=43">
    <vt:lpwstr>A6AMTaPs8+zwglAOWaSako3Vl2e4yg419LUI/ZsroXTD+ctk1a7T+V+vLIv20yGym/bLpJWV0P3a2I3IZcZqG68ymWKJnRRrknwsw1LclLB2JyekV7H6ktAJJgtR6I5X9uKPEBEo7ZK+UHHF3o/H5647pJ5BMAPuiw4v1GL8V1mzIAdrW86G7AEcZFlsxO57LbH5u+2yo2XmnT3Sv0Y2VuB3D/SVJ1K6usSNbKE9McI/fGfZoksgUiCN+sq5g8w</vt:lpwstr>
  </property>
  <property fmtid="{D5CDD505-2E9C-101B-9397-08002B2CF9AE}" pid="64" name="x1ye=44">
    <vt:lpwstr>xaPcFJdhW6BtJ36Ta/y4IPVJ8CiY6uYNuD7FhhbaIxFZxIJZOBufjNm06D4VSWcgvWemIdOPwLQLNlPZfamSmtfJSGYkaneyvKqSDSxWrMbJsrGTPOdcNs4rFYV+0x/nYSGQnPDHdCxfOrqZBPHEkGrra9Lt76T4XRiQs7MtwZ8pKfoqYHWjtcOZE3bUoeyOv4VDMXMOsd7RQI/FsLL6XBo/6iQDKU0IFC9+x8dijXNPyd9sh3Js7hesAlt43pa</vt:lpwstr>
  </property>
  <property fmtid="{D5CDD505-2E9C-101B-9397-08002B2CF9AE}" pid="65" name="x1ye=45">
    <vt:lpwstr>NJ2cdU0HPedIc5ty7Wzyr+yh3HpkOrCNg+3UUKJPWg1vE5W1RvY54dwtmjPs8Mr3eoL0e+YEukdhw6yaZ97knwdYdm/QioePmEkaNhOTtEPRVFBuDhdaB4DlzD/jIwF2Z/fzyVyMj+JNQnBA7Yvrw18aexSVVrzMJ3UdI9Hb4f+B4vEiynBHcD1ruGG93afme0d90oRemdNxRip3rtfxAfKFGA7mrlay9/A2V2VAPN9pWzJc/OvvkwgAaDqz0KZ</vt:lpwstr>
  </property>
  <property fmtid="{D5CDD505-2E9C-101B-9397-08002B2CF9AE}" pid="66" name="x1ye=46">
    <vt:lpwstr>cEodiDQXd/DAUGjpsQnK+nqTUP6Ifus4zEg1IWVNWHQiXtgj9tkjBoOhRPnoE41omvzsUX+64ncuuO8sy/KyU3Nsa016kns+2g86kyRqfkSqQw64tvuVarHMIZjVFn9UWASwkllBYv1NxgXgzr3kSL7dX+skdHDJ+UNp/nUWiVSakZAjJnJBaRbRjvNaO6gEE2ACi0WGomTF78rMVXOOI76smAyroM998FidICnMXOSaXbt7ePs8HI9wQFXyFtA</vt:lpwstr>
  </property>
  <property fmtid="{D5CDD505-2E9C-101B-9397-08002B2CF9AE}" pid="67" name="x1ye=47">
    <vt:lpwstr>4FUz1mFZdVEeI7zbAdqVz6kvg3BVIhra63IAIm1+dHOoDSzUT6eXJuvnGwVevDBFDUuxJGuowy1740VJ6Alufse7Qedq02cefJ09R/M8wMUEMjXRuIP8fDXz8U5pk8YSUDfEAMJyFaQ3JRdXVEPXEFQUPY+bi/sCpUxIDD8vAjxAOFrlpc8sBcxAwD5ecoVJrSV+1YsfP52dIDoFpMp5wiy9dl1Ur9mADKKo2pLWuwG5tTyqAMOKJY4SZoTaLyE</vt:lpwstr>
  </property>
  <property fmtid="{D5CDD505-2E9C-101B-9397-08002B2CF9AE}" pid="68" name="x1ye=48">
    <vt:lpwstr>6NCm7EP4I3vie/Z6fscfHSo1C7oMXzc4hIyQFiJk3LN+Rh+iJc28xfrcaPVB0eM0s+ZGDMzlo37WbdmSrI5KiqENFxE2AhBVpOjc9VUzUCFvdOUniz4epsKv0NedvBZXMpHaYIFHCTm7Nl8xfGRU81YkdQF9dLNhstZTyncPyeccopY2DwS8T5r34JliuYHTBu0Fb/xscymKvrfJTRS3sj8ukqMjnjQw4JGaLoZlJMGJit6eh3ByebLNt9w8nug</vt:lpwstr>
  </property>
  <property fmtid="{D5CDD505-2E9C-101B-9397-08002B2CF9AE}" pid="69" name="x1ye=49">
    <vt:lpwstr>uZCx6DxetkvllN5ID6oyhPztkLf9a8NQOPnhIjOFMAtO24nsTfEVuhNd7CgoaZvtQ99dPWhCC4uouW3jBTxyKhEs743a4S32n+0CR9RC1BVxq77hYKfQSPZ3Ob8paxnKZw8C4P1pt+hG7ZvqkgBuK826u9dqeBwVWuaSCPz4zdR9USsom7/KDUkL+FKZuCBIPYP1MkhEuXULlZhjt66WMhWSjOSQZniZ0lkYbgH7pvCXVtCmFF9qdg0VPgH14TQ</vt:lpwstr>
  </property>
  <property fmtid="{D5CDD505-2E9C-101B-9397-08002B2CF9AE}" pid="70" name="x1ye=5">
    <vt:lpwstr>hngulm9vS4KmdcHxAbaVCoaDbPGenbAokQwjfeXBrzkRZSRPRLDoWunzeA35c2+qlnrHh+DnO2K5p3iK07fK6Wx35RXYOMC1I9N3iKE1s/nF2noiDCkBIpkkADVCMVEhgelXLLj/XwqtAN5alpAN7OeVIuPYNXv/C5kHPpIg7B1TxWbwNevdEK8RFIqVXUgW3xbYeR1ZdXGvLPJOyTYHAHxEhis93YV75PYeAZ4hp3vVUSCUfDMamEe9LMsAJa5</vt:lpwstr>
  </property>
  <property fmtid="{D5CDD505-2E9C-101B-9397-08002B2CF9AE}" pid="71" name="x1ye=50">
    <vt:lpwstr>9Y9QfO5Uvex9UWg3CqVgmJ5/KsnYKb38BVXFdJd0bxEHVS/RwTBXlZA7I9mDbRlR1hF8pGEKD8LRimVWZVNMeeKz3tMXbvOjilx5EPDuUIedozUQrdEwLSn0utWvchKylihlfpbYKwPIZ/BRShcTPKW851dOLFsHQY/ii1KOdvUQq378LrB0bmH/nAr/GpMQDntU8dQLnKUSr/XSBrnz6xaCFbAbUrXI5Tzbv40xTCpddf31Q/kz8/VMJrniBML</vt:lpwstr>
  </property>
  <property fmtid="{D5CDD505-2E9C-101B-9397-08002B2CF9AE}" pid="72" name="x1ye=51">
    <vt:lpwstr>wdkJmqciyqUECetEEA8E60almw70kEUB+G/6JlvGocH14KW4b65jnbcDlglFGi8yA/DfISdM/wwNfEBL7RQyQ79mcSmizBEJfLeKouC8puRc/QnMj+Tuk//Pzo4DNwSapxHXigUW2JTbnd4/KCmJ2TIrxqvCGyWjzCl9V7v6MSWZtNEgluxgnt8p12iG6hu/LZehDTK+nsfCAlUU9gQQdKACZtTRpvAHDvV5yaJ9ICwS/sKJNQgcSHuKzGaCx2F</vt:lpwstr>
  </property>
  <property fmtid="{D5CDD505-2E9C-101B-9397-08002B2CF9AE}" pid="73" name="x1ye=52">
    <vt:lpwstr>8cjStcXlkdwn8ZZxci7HsUJxjp5jYras8OSAGNung+OyZaIUREhipfS0LmSqs5Sl8OBtv5V0O194vKnAGn9fCs3ZoYSnTWjNvhGkz50Jy42lHKBRvlYcTIDa3sOZbNbNjsplK+Ju0uSx0xexyc8nNFy2pS4dInsZP57z1wuHgFueVYkIPRjpOSuiAi10leu/1bTcU2vMcOh+aBN+lsOcyVAqCIyAjNnhjU/J7n331guNQ9IUg3ZAzjP7Y+upovb</vt:lpwstr>
  </property>
  <property fmtid="{D5CDD505-2E9C-101B-9397-08002B2CF9AE}" pid="74" name="x1ye=53">
    <vt:lpwstr>VrQGZS58LLz4Lj2qD+x3chJjdXwQt0Sv/Otemb3o5qsvnUJulBpKFR04WZ5TEAnmmY3/5vtfbUASgDMv5Gz6W8DaYyyqRzaqUyOxTkFN1WuMfQSxmqMz0jU5cLoShHaXsmydjy8xHktfoJ0DdYoBMbu1IFwwTq3o7dPLKhGw/0k/mfFTnhPCnSCRNPZgv/MapMr0vl2f5IIUj557LHe/ETYnrGgycnziNWESbE5hYjPhqnBHNpfCBHZtCZ9GOFR</vt:lpwstr>
  </property>
  <property fmtid="{D5CDD505-2E9C-101B-9397-08002B2CF9AE}" pid="75" name="x1ye=54">
    <vt:lpwstr>D8JI6iZXjkjkxVkPFz4ygmadom/gqMMZhq/7ueT25GTJIE34i7dZ3gs8Ampr5VrCFfiA1fYaMPp09p6oS2DUWMIm0mZMCDxvC1YuUXExPg+rarK8AJ/2E9vH1lp/wZOodp1nEiaGjA8qQWg8hx7e105TvoiaeAPyRTGMDOc3BK/QUliWqfWRINID4XhVZ3R/Sg4Y6YnhnEr7WRIvyLBrf6kOsWjclDGrJcjEd/XS2Ebp1E7vUVnx6qoyxWcXIPg</vt:lpwstr>
  </property>
  <property fmtid="{D5CDD505-2E9C-101B-9397-08002B2CF9AE}" pid="76" name="x1ye=55">
    <vt:lpwstr>CVFXNOBVTunAZ0LTUvnU/anKr3X7gzaZtlgM8BoiZRNWnXeLyfIldTvObOatt2dy3uduC3vhFJf7TafkXwc5lwzMgICNGEciQphdJC+wtAYLiIls85TPY+pLY5KtkymtvELUksCpouc1NP5FPi1y6mlQwoxLmKTPaXPtk40xpNBiAcSyS4xJDi8beWvThILUVofgbEzPdT8CpGK85w+rn7V6HcloYPrGTyKGCC2af2si8aIohsmiTJKp1N2PKKK</vt:lpwstr>
  </property>
  <property fmtid="{D5CDD505-2E9C-101B-9397-08002B2CF9AE}" pid="77" name="x1ye=56">
    <vt:lpwstr>K1xd+Foe5h0/cM/qJM56h4nuyZI9C/JqFRW5HafUO+JTENyxx0WFj1MAN4U0ilV5ra2bEMn2RwJgfVSsv3hiLNqkWp3oEdyIokciHCaWUU8sHvD8vdL0nTb/1V1+4ozv7CJPTft3Jd+q/dZtxKobVA3PbxuS8d0/G98ius4DwGFXnCpNoX/GGAw3VV7TgmPm9y9QlZytSH0URKZgmgjy2VoNhsIavaN9a7P9jdgG4eZ2gvthIis3v/MF9qV+GAp</vt:lpwstr>
  </property>
  <property fmtid="{D5CDD505-2E9C-101B-9397-08002B2CF9AE}" pid="78" name="x1ye=57">
    <vt:lpwstr>1e7UqzCbhjveP96ibu+4qTO7ttugBSkHxTYPNc49hMLfb3Cx7JYQvd0PIsKgSHGGAAMUpi4a2Z33prM/6b+0LAikAXyXA+N0wFNFxj/HbfU3ZEa7F7vTXjxmg+cJZQ/ZjMUbDxbiWbbkIWqpkyvrNM4K0vYP4EesA5q5XExvzACXvN24+YcYgquNf3qCSmCh5JdhPd7DnajFaqOPjBNHu9COreor5tSUNLbBHTUP6fmGIGZxtRuxMlKES0Lu4Yj</vt:lpwstr>
  </property>
  <property fmtid="{D5CDD505-2E9C-101B-9397-08002B2CF9AE}" pid="79" name="x1ye=58">
    <vt:lpwstr>0hxVmrg/Kz7U0AwrAuNV8xBwk1v8OsGIb8onEd//IkbWDNeTBQpO/a4+l1jC7FzBazZEi10GLg/ylUyrRZUXq67ONNBd1m78NDOgJ6aXLLBU1FXVo6kMDisBt9Ww/VjzfRilsBpUvUA7GXrGX33OyyW0X0lGXa59sUbRXDyM1Bv/XQpOPcxojJzMghICbSo2FTc2UF3C9vu0wF/05ykhQ0s52qrgEub2YtEKj9dt0dlUPsJnItdn5kXr9mPbdXL</vt:lpwstr>
  </property>
  <property fmtid="{D5CDD505-2E9C-101B-9397-08002B2CF9AE}" pid="80" name="x1ye=59">
    <vt:lpwstr>hlOIr5uv5B7amwq7x6PHNjHBjK+/fiMfMYj6cU6CRqd/lOtj9vOZNBCFW5IggYvRruGYwIa0/b9FUQer3itd5ddyulnX4/KVSWykS+mbQM53lkF6FqhozFSxEbEUCZwRaQz5j6OT2jMl6dKWRqfO2khQCtl63Pyj+T8P61WreuDPCeTqvEaf+CIjbAvIvCVHKGtTKgkuP261wIkYrL4PC1Xuc4ErJR4U9UGNJKEkqHb6o4FNV0pS4iTXZF7/JQW</vt:lpwstr>
  </property>
  <property fmtid="{D5CDD505-2E9C-101B-9397-08002B2CF9AE}" pid="81" name="x1ye=6">
    <vt:lpwstr>wH3mdUqEkfGX1eoskadB1XWHm7N36TOI2fcF9qSFYEGpTGTH4CoaGCk9Lpt+6eN/yIwkzor7ATR+9Ww45AYBoFlLv20KJ8A+Acnsct1P51d2g7SI8o+Pvz/eKO+KJH+q62xpmdpgs7s4p0cEtEOnT7+BtbubTpOullJjQzNytuRCNhXYaGFK9nJz0/DR7QnPgZDbhfmgKcEB/NstkKg67kO3tAXfRjH8nzOMJ1tWL3jalZEkBAlfpINC103MEaR</vt:lpwstr>
  </property>
  <property fmtid="{D5CDD505-2E9C-101B-9397-08002B2CF9AE}" pid="82" name="x1ye=60">
    <vt:lpwstr>BtfHLHtxwVngDZtaEzs46qXATyRrLprSFFpSPqJN8+f7aapRwzbqey7hZReR/LOKHIP4a7JCZuBeRPgm37HhfmXK3+dmRzoBwp+8oaOVMSoNZcRqzQqieT7lokRbI36ZGGPoXNyIKiSv15zg3FzCW3RCYm+X1++EL/XD4Xs1R0PJV2Ys8dits5+pS0mQWR/9liAhbtpmtNHxEVcacl9XFsjkWbh82yKEdVsub/3Ek53mytxlPmiw1DDAi/amnkk</vt:lpwstr>
  </property>
  <property fmtid="{D5CDD505-2E9C-101B-9397-08002B2CF9AE}" pid="83" name="x1ye=61">
    <vt:lpwstr>BGw022RuiNwvH6/VNxLXBYho5dblfkBvvx1ln3bPZaK6QFfPgAw/8LuJHroSe0gWADERPexq/32NAHbg+uN8CG6l2GxdhAOPPETXKJodU1SOU6YK6KimyFde+/F1Ol/frfAeoBOENw7wzy6Dt1czpIYstezDSu5lXRRQeD38ozEyAIJxGNQScYV4zjJ8kEcQ8bM66aLf7ApLB6axGyWhQ5MV6aeeaBROCDH4XAWldOWKANz4IKEyTuf/emi09v3</vt:lpwstr>
  </property>
  <property fmtid="{D5CDD505-2E9C-101B-9397-08002B2CF9AE}" pid="84" name="x1ye=62">
    <vt:lpwstr>A4ccIMra3RfkcnqHQ+Q80R/87eniqltnUQvGihxzHc/MRerPoU85RWHdKJHrU1AfHMirbxIjEGj0xbl24HXfBK+LtT57kQkfDEH319ex7+OjawCQ9a9O5CvWQnreQNf5s7HCVH4/YLEcqoClIlBRNlPyh0b5ak+KGdpsVdoN31xFkD0CXOl5WhV/qYpyh1NNAqZIVboHBVUezpVWaoBppJyog7VTSFzClQcCriXzgJDMCIEkQEDf5HNO2EjhcbF</vt:lpwstr>
  </property>
  <property fmtid="{D5CDD505-2E9C-101B-9397-08002B2CF9AE}" pid="85" name="x1ye=63">
    <vt:lpwstr>uQ8LadJk9HuYT1lK9WqlR4AAw0DOVA28mac/xrwEz58JGqBxR+ASeSrwGbWlstE0ihBWQ9bI0QYRtSK/z6Egru9T8N3Ol2Aus2VXJ1qvDAsT38VskSKlIxL70YTFsAs+Xud4Hby3KWVmupPTI5SIPXAvVk7IlOD9GmVE6liP234tfAgBduw5ucuCQwprQOgN1QNZQXW+zZ37VPCrXppFeqUdmLwBaP//8GVmy6DdzUUv2Gu2brYzYXmCG4V1YLv</vt:lpwstr>
  </property>
  <property fmtid="{D5CDD505-2E9C-101B-9397-08002B2CF9AE}" pid="86" name="x1ye=64">
    <vt:lpwstr>ecdLkjn1XLXbj3IH+nklAMHq9/qe860NfR0x2AWI4azFS/zrCmhKbA9ZnknXllZi3xA1qQ5OTlE8gD2iVjAOuNVdY8vXyncs1vNy3NLgGJ3+KibxAYpk8xKgWeS4cX8Wnwrh54mk+UN7GvENmWJ8Oqp2kNXl2h6BTB6F9JRijZrer18suy6q18fNfpHr5QtcpGf6is2E24lX2BMr6oWbBX+Vom0+baJ1NPi/VpNtXx7HN6Q0/S4+4s3t9C1qsVI</vt:lpwstr>
  </property>
  <property fmtid="{D5CDD505-2E9C-101B-9397-08002B2CF9AE}" pid="87" name="x1ye=65">
    <vt:lpwstr>WAtdAWo4sN2Cy7FDY9Cq9y27ENsNvP7HtkpiqWNObliBedaf8aSVRmmFu6t48ctgnsTm/+qjj7JV2TTM1YCHHuoeUTddVdwzexl7nmnSYMCKh40v2pJPWJonaofQTaILcJh5eNHyHiFbNLAq2W9q6zkBk6QNJqsavFZSzDYGma2+d3ufShriGPZYFJjleT4OrMZeqcfP26CODSQIiTs5XZJAj+C17oCVzXcKIRPLDxu3po6lkq0l99LmbTUFN6L</vt:lpwstr>
  </property>
  <property fmtid="{D5CDD505-2E9C-101B-9397-08002B2CF9AE}" pid="88" name="x1ye=66">
    <vt:lpwstr>8FVTVnVZPMoExpdcgeHZsSyB5Ua44BWc4PjX9extBoYUAhcRvsDbBlKEjcqRqsifH5IwOx41e/nGx/GUV8BJ6HfU6Gmy94qd3oJqVBZvrHxDbM+6DzJeCL7GBO7FMSOckfESIWofxRDrKmIP7phXaZk/vZLTgl7+rrVjMUEeR9/HV03lquwlAU/SAKcirJGUwOHTnnYODrn+d1U8wyjKR7z96DkEUej9z+y2fhCyjU4gpZti8hgR5FjZ/U0nd0j</vt:lpwstr>
  </property>
  <property fmtid="{D5CDD505-2E9C-101B-9397-08002B2CF9AE}" pid="89" name="x1ye=67">
    <vt:lpwstr>ZpI0mclgJPxIJdiOIE85bxfNzlDnURyo+eVT6WbleEyXqJjhjlAUKyKIh62/Dqm67OaZFXV3tJoU1jdv+VfzbtcDDZdWp/VYyk/X/RffotRUlVafaD5HfYCKNDdGY95bnBlTVb0nT2b/Xw/go3jSd6o76OOAWbh4KOhYSEA7D1MsPVEgRrmzurfrdKMDnnABzwF8/HrpIYUpdX3UcymjNpFzrTuGyhEJ5PLj7hyqFI6UNq4ChPedYG6zyu4Tj+8</vt:lpwstr>
  </property>
  <property fmtid="{D5CDD505-2E9C-101B-9397-08002B2CF9AE}" pid="90" name="x1ye=68">
    <vt:lpwstr>dNPqEGSOltz0kZ2/mw5ZlqH/bRCrSimoDX5++y/sgdWz03wdYj5RD3JY/8xbGfglWBu2oj2DFpj93GpnUzHxclfdKx7nd9l6YjGDZc3E+bZwh7LtFZub3KvQRciBg1dP9t6WXbKXcNpbJUczsRF1MInBF8Qa9mNd1fG0du9j9694COUkRnxpsgy5Uj6a+AN4xnUfg2BuwPWT2QMCcD9DglzzyE1CDQXvIb7VIWvM2RpmDjXZQrOeJSMzOSWGzkl</vt:lpwstr>
  </property>
  <property fmtid="{D5CDD505-2E9C-101B-9397-08002B2CF9AE}" pid="91" name="x1ye=69">
    <vt:lpwstr>rVBDbow4aEX6FjevCw88mGY1vovaDil2qc5SvprAwYM6QhkS9qIeIwbMztAbgSv2ADQCYE2aBl6I0qSERfhQZn/Fzfrukt+17g7H1BSr+LDiUlGup/Hs5xP04wTsDsd8inC/UqFWE3PE0T514Z1EWi3E8ZywTECWkDP90w1vHGxnicZTxn4WCtbqkRxzhg6BQkGB9VffZSM/Bd4kP48/z0O8X6r8dti+q42lwhNxIPeADwsHEYBluZQhPqEMPQw</vt:lpwstr>
  </property>
  <property fmtid="{D5CDD505-2E9C-101B-9397-08002B2CF9AE}" pid="92" name="x1ye=7">
    <vt:lpwstr>Okv1Eu+XUkoQ0ClcD0sG3iyXgsxdNcyxgdzCCw7rLkbZzMkpzZfxJpMbSgaVD3uoDLXOuJk2WZxsmGevqQre9OyPLd/i9JZo0ZXZO32Yrg1z4EzKtF3lCq43pwPaEoC6JniZg+d/SdSoYEeb5G+1umAW1lwjeX4hiAlWmEq+M+93/GZWG0kGe4gK8Bt4FrZr9UpNZnsgPzn7gz0/Nq5b7TnHdB3m0fFcg/kxLq/yKpju3TRIGoAPUlj7s3SrybH</vt:lpwstr>
  </property>
  <property fmtid="{D5CDD505-2E9C-101B-9397-08002B2CF9AE}" pid="93" name="x1ye=70">
    <vt:lpwstr>Luvt/ianc8ykAU95G3OtfJIbrtD3Lnv4IcU/f7Wp+TQ4435DOVWnttcpKwYVoMPJENbJfr6OtDvEDTXsPjr5ENbF6X3UvmsD1ZxmkqDSzy+UVZ8qPSLYBLoHTP1Iv2qtU6WofsuzzgM1PSyby0odvUqKv7sekYhMvpK8YSgEju2fPrqhGvtGYLq1cA609H4FMaGpk4Nm5xI7Qh56REaCG30689qSJyxBbSYfd2rfJg88MHin+CJaRgiwwPLg2yr</vt:lpwstr>
  </property>
  <property fmtid="{D5CDD505-2E9C-101B-9397-08002B2CF9AE}" pid="94" name="x1ye=71">
    <vt:lpwstr>s73d1cmrN3f+wdQUPKx43u2w/2TPjxC0rVFJ97lNMrWfCYy7zE0+rWYqNidxSVoc67CcGC787gBE9HfU3FBFlkU7u6sHsQxQj+lfk4wQDdLdZloGd241K19pKoVznoGvkMJ5tUaoYigFKbhLI6aQWvqVrgJBA5U+bTLffnwgkLqHq31HWrVZqPJUoR+l3e+nLcpUxISjLBD9Bj+wTnwXhV3Khs2q1G4ARXE/wb2h1dJIXKNT1HtodcaK1y6/WBY</vt:lpwstr>
  </property>
  <property fmtid="{D5CDD505-2E9C-101B-9397-08002B2CF9AE}" pid="95" name="x1ye=72">
    <vt:lpwstr>xDRWzIcaj9WxbzGHEoWGHonCDSKg/iJ15lfhOIadJAE6+hXiOb2wQAyBgMFaxea/tTyUW5tUFqV89OH+LhAAUTIY7Ox4DhnK4+3dvPynm3/kqG8n/CVlJTV+TpEWQd/Dm49bgyI4nxBE0XeSySJuBO3zBd9GGzbg894Idbn3voJD6UoxLyG2/1otjnpHSMl2kL8kCJ57x3kMryiiC7rK5Xd+0VH+yUSRmDyh3AvkQvVeF9L5ISH+zg++qaPwYhP</vt:lpwstr>
  </property>
  <property fmtid="{D5CDD505-2E9C-101B-9397-08002B2CF9AE}" pid="96" name="x1ye=73">
    <vt:lpwstr>XcYsVs3+nROkt9Yc8SHZQzTUs6vWMTQCLH+X6CkZT2rHF0aSyjpURQ7SJk37FVc7SOLry6Sp63tRBb75ma/G52kBfX0NRWAEhoQ2aSYkC+CPtP99/u8yqKudv51hKOaDEl6PWFfyKbsOdTvjEuq/bmuLUfZiRRckLyh3M2O0xKytkRz2BHTKYjqYJ6kPmFheiLSnJEe2bbKSc5FotiltV7H/x/os+88Cj7UwowZLRqeykykvdvagLbE398vE0aq</vt:lpwstr>
  </property>
  <property fmtid="{D5CDD505-2E9C-101B-9397-08002B2CF9AE}" pid="97" name="x1ye=74">
    <vt:lpwstr>wKo5nyQQmGjYlkzKlP9jg3A1068NuBkBjRsy3i+Uq50GQkIOSSzf5jP+q8lndCFSqDUY6QSHsqnL0DElrQ7nxaM7hzCt0AHFKxtDCPcVkhXztHHAK2rvrxbJOLhuwkNqmVarPaxXJmY1opC07PRQsxNbOkmyK+s/WnElKm90MSZMphgim/wAbo5QEhN6o5fLw2dnpn4NvwHEHfNuPHLv62xj4JS2jQ6rSp4jSs6Ux62oTN2/XcHhOcVWrxM0+TR</vt:lpwstr>
  </property>
  <property fmtid="{D5CDD505-2E9C-101B-9397-08002B2CF9AE}" pid="98" name="x1ye=75">
    <vt:lpwstr>rZNK+pNKeNh+El+qTt8r0i88lyKBcenwjxk6qfnAfS6qXQZIw2RUjL9qd+8AloZX8QC9BzjpqhvLtBNPknKFMjB/CSPeWPlMkE0iYSYKVFll4bfjEvBB0IL1T9KzjEQtvhiA8kVL0WpboZjAGw3I0nCBS5xjHaZSSahlU6wT0Vdl2oC3Lnsu37AP9l89S3NfWTTkreQkBiszp6AQcIBbwbJTHoi+RTWzpGfQGTMDAeAHvWOO+uohfy5ymCHEjml</vt:lpwstr>
  </property>
  <property fmtid="{D5CDD505-2E9C-101B-9397-08002B2CF9AE}" pid="99" name="x1ye=76">
    <vt:lpwstr>a0nE6sVr1gYHu58v19qGuRgPPJ+vLVpxFCMB+fz4MZvrvNtL7Ed1jJpdyS/Jxew0Za/Sb/6r8c8V9zXYStoV+EP6A0N8y9ScbkropoPaVUXsS6i+iqaeK8TmcYaqQvjvrOw+uGB5R3YHl2i0a/o1dwcsaYSFvtSlkIadauhJ3UIFOo3ETje9VrcDtnajg5TF43LhblV7MIjDateVrJGZaEPQSFAU+srXcrjyFUaU0cSpBR1QHkMfpRrYZrZPm4t</vt:lpwstr>
  </property>
  <property fmtid="{D5CDD505-2E9C-101B-9397-08002B2CF9AE}" pid="100" name="x1ye=77">
    <vt:lpwstr>mHizT+pbGCBMCim1wfzHCRAvtlG6DpWsp9go58ZPCwee2iMHnWxixTyTIEbcV6UA5nzlLO81SYabOqBe+BT08rjM4WI6EnyOFDrxKN5YUWvszxPDO42oHupm0Bru8Bd+D+BYBJ9jeLsxgTJY0Dzde2SlI8QkwXMRrDGQJTFGqufv7nyog8ec7wWgBD1FlWOyuFUkHJ6sPc/WKqgCGGNqwyNUrh0gOG5v+zDTmS/KV6I3JFM3zZqHv5/SLs1aH9i</vt:lpwstr>
  </property>
  <property fmtid="{D5CDD505-2E9C-101B-9397-08002B2CF9AE}" pid="101" name="x1ye=78">
    <vt:lpwstr>6TQCKsRslQYIt2Dqg1HwF5eXx/oM/MipExsj+6Fhyqph119YvwKWRvbvuIg2hGZlPwkMw8v7zt7Gy7yV8Q8mfID/WoQXlPXIGzQt972WquNLg2VmIpw/Mv634IH1vq4rvRP7OJuclEj/02f+AhJO10wZKDjadS69FpGIflsPxvCf5yW2/Fun24bUQEO0DxWoLyDbDyprsjhwJmnpHCra0aoHlf8nRhjWG//d+D5ln/2pjQolAbrLgOfiUKYArRx</vt:lpwstr>
  </property>
  <property fmtid="{D5CDD505-2E9C-101B-9397-08002B2CF9AE}" pid="102" name="x1ye=79">
    <vt:lpwstr>fRw+Og1Y7/qpwSTzFIsIPKSxps7SsJJSeSbCo4KEoUiKQRQYjyjLLw4TVdum8S/sDGu8leLVSrdYgbTuZP/+F40XcV7U5FoHo8qa3wpXc39JWQYzZ1ZbQWPtxxBTzNRfs3Dae9CpZqfhhfCEq9wEduqNpflOGOIyUHglcUsHBQDAsNT5Tgal8UAEhGeeUIPrIotqy8aEjSXUfGfn+8GnXfcWq8BMFNcSAtD9Zq8DWa9ZhZf8xmoMYaN+mTrhyBC</vt:lpwstr>
  </property>
  <property fmtid="{D5CDD505-2E9C-101B-9397-08002B2CF9AE}" pid="103" name="x1ye=8">
    <vt:lpwstr>4kMAgYAMXlaYag3VrONtW/bqapgIIRHgLOM2aZl11Xf0R9CDpketLerisYwFQ5I4hra0ivmU8zMHiLmJQO4WVagoqLEWHAjAxTPn9NoK0iVFh42OZxTkGWFaH4kWH8TUWCthGqk3FzLQq1syRv9NSjBHG6f0aCC3QBKlAOEzv5SWgYHN5yi+Dud7d3tx3vY0tj7GtGhIs6UxIOT6uenEm0U1RenIw9JkeEat0I8IV3NzAznwxAtWengqKZfSMJ9</vt:lpwstr>
  </property>
  <property fmtid="{D5CDD505-2E9C-101B-9397-08002B2CF9AE}" pid="104" name="x1ye=80">
    <vt:lpwstr>E1NxdKGIktnD1DLybXB4FUWu5HF3aL7FMSYpv3gZtnt45dLgXZc3Z84YcVKkU89yEMDCkJ8vTD+7/92Iw+4O8eM6Jua3ISl5m5YVWGYrb6j39ZpsDeJzjSJ7kFMb+jxUFnFg/8kLtEF7RM+LVAPMmNTuoYDm43QRGN/6K9VJL4AnATEK+MM8QdFfLPg0SClkEuXqiisVaGjO9r2uAjD/cXswwDI2YhzQzAb0QoyWStn1dkBbkve7QJRmHzxmAzc</vt:lpwstr>
  </property>
  <property fmtid="{D5CDD505-2E9C-101B-9397-08002B2CF9AE}" pid="105" name="x1ye=81">
    <vt:lpwstr>CjNNX4RWpwbU0udooKeDwXtACZboPsrQpjLr10P1Wag5omEMAUckwRhXnv/H/lbZK7Vk83X1FRgCLq6PF/L1+Q7RiNBpwTgvUh4tZ5wKHvrsZqfUrrJEqttNqDthr70JSaZiss0bRDKKUcMDd5gzxusTpF5W1rIl70oRzZ6e4jr+lE9IaNk4U+ZPxVzFKecKP2YK/YlU3OVvTfnjWiWpHvzz1nWkTl9q5ROueYQj7YIPhiVQ7AYLDxV6eGX74m/</vt:lpwstr>
  </property>
  <property fmtid="{D5CDD505-2E9C-101B-9397-08002B2CF9AE}" pid="106" name="x1ye=82">
    <vt:lpwstr>lCL8kRUd1ffJzHK3NWXhXXF1MzpgvzK2B4RugjV3cVffBlwtwLDuQHjYnqmFIhOWjGilMXq2iOVs2H+YpbTTzHUPCj+R1qMu7QRwq+3Il21yi1O90eHvOuEL1DIlFdoHF0H+X3Q4ze+loI7oAVlfYtOpLe5tUFey+0L+r++S9dJpxxlfNsdQlIPTVAkmSmX2LC5UDyvFz/a23cDOZDhqnbj123pCkUVK6tWXEYlsnGgOfLLTGlFarfnp/PK4GDl</vt:lpwstr>
  </property>
  <property fmtid="{D5CDD505-2E9C-101B-9397-08002B2CF9AE}" pid="107" name="x1ye=83">
    <vt:lpwstr>dmPLDWf9ntj3xkxb/ZEnh3KDdPaLmLCBqdotuRgoLkoFZqaHIuEaOMKhqsu+jOEIJSTuyjIvp+ZwQyEOx238M9VzTSX7Eq7lzKBpbCF0+lxxoNko8haTfL49/GR5n3Tq2x6XSwsmuUDSxwo+gswW1jylFVKoahwnFdybuwIsRpo4T5ZqFd76HwhX4vMU1xYEQ4zeMjvzdpLkFQXbgpq2DydAzuVzTqa6Zn6/Gj4fQD2tXtPGfmVFirJiZ8wR/rr</vt:lpwstr>
  </property>
  <property fmtid="{D5CDD505-2E9C-101B-9397-08002B2CF9AE}" pid="108" name="x1ye=84">
    <vt:lpwstr>u/AXQPrArZkEvVB2xFbCpEv6IBtvGWPeRl4kKhxAGbqq1pz1tC+I2wdjXDfVVEzuFO0Ex49X/7BBH9OgTznkd7LqdxoSJZ4szl4KaXdx/WjiX5ItWbj/yPLVD1TB2x/uyBiLZDSWwRDLRs1bhgoimLZmntOSzpg8TtQmvU0cLkxN4kA3fJdFOzbtC45D60fTU9/Ar//LTlNbJwg9ioNtRdbFocIZuDqj+LoMFuw0ehsI3KYr2kq2fRleCdBK3lA</vt:lpwstr>
  </property>
  <property fmtid="{D5CDD505-2E9C-101B-9397-08002B2CF9AE}" pid="109" name="x1ye=85">
    <vt:lpwstr>CrRBwBCN2vOcS65rVB43zwIv5soeNFO8im6xExss7VMuiF8NUykGGjxbPIRS8+DIYhD5oBVKzauvCsuSVT0hl0KMF+Q9/XzRxjYb/8BtqxoRgoU4kLpl8+Fs/rWHhqfcL2R04Zvw9MJJTIS0v7aAI5MLH0MGC1/fgBIPj/JGl4dJDOAF9HPMcJ+0B1/kTZmsEgnk1eK0sPIOza7dXy+7SZ6SpmOlMxUBXXIKo9okmB6DvQwI1tWqjN3dk5vRGAP</vt:lpwstr>
  </property>
  <property fmtid="{D5CDD505-2E9C-101B-9397-08002B2CF9AE}" pid="110" name="x1ye=86">
    <vt:lpwstr>xhwPzZt/JuaYXnGpx5+R2lrROgAmaYd6DFJDav1OiZ9l7K4/4aJM52hiIMKElvtq/si1xpRq0uP1sf+S7zDO4k9ytGDgKPAgmhITifSReIT1sPHqCeEPEsG7NQCfXPYw2wriq5e4XsmdiAyGLE9Hqkdlw/z76eE0GC99a05+LGmAnyptmLsFJAT6eDl8wtKCUW4Hthw3eFdk3jTvER462fZiYvfabuMZSzGgGD8nWTciWH51eG+nXIoFwODorAG</vt:lpwstr>
  </property>
  <property fmtid="{D5CDD505-2E9C-101B-9397-08002B2CF9AE}" pid="111" name="x1ye=87">
    <vt:lpwstr>7zb5YABd46ksdyZAwC7XN0RXzngQdhNF0I+it9vCWWWye9tVogdpfqw95kyFVSlVeTWxSzBGTsfCRizmm8MnYu4aMyvP5kbsX7Xt12p9FkKr9gSSVE++QKngAdOrlv+7UPLDQOgigDsn6+YCFfQyPtPMlrGsIBunTLzAfuTOlZUOz/VvT+EKNd4m2xsRb7vnCv5kxi00SqLIjIL6uuO/f80iQ8uKCo1A3qy9tCgSHbjAABPsnuVf7JGc3jY3bWS</vt:lpwstr>
  </property>
  <property fmtid="{D5CDD505-2E9C-101B-9397-08002B2CF9AE}" pid="112" name="x1ye=88">
    <vt:lpwstr>DTIJB+ioSweOU+jclwgA/KLNIidClty+kCHCa6M7xsLQg+PtrxpvPNgQug6Ha6rPILpoogTzUmIO29xVACdY2iOV/hEPZIyyNibFz89eamKWnyH8FNGDdq5wjgFMX2yl2kyHnfA76SBvYe6va44jTHH05+dun61xSFD6fvlYaaDno5rr0Wue+5MFrfO+9XNugBZNGliewlGUfGAkxt+5MG9gCGmL4JfdiK3EIdWF7eXZgRxEuiDfzHsleOdvGK0</vt:lpwstr>
  </property>
  <property fmtid="{D5CDD505-2E9C-101B-9397-08002B2CF9AE}" pid="113" name="x1ye=89">
    <vt:lpwstr>xcl4mA+drDYP0upX4tVWmoViV/QbUUcY5+ijfObNc45ZPJsUUNe4Z4L1BUZlqb5efhWqcrlcVf4nxl9T1FUjb7Fy6YQOWFKfoMaL/IEmvjrY77i2KbeAylXu5jjAErNRngpfyYACarfycWFrKnVwEBNJZ4YGrT/Fj3zxMNLwsnJ5Acd+HGH2V10KKkMwwaTN9nC9ufDCmdb65l1fVegbnhQhAksrJeL9rXn+dSDOUUVcsrHEPidM7nKmwdnyn8n</vt:lpwstr>
  </property>
  <property fmtid="{D5CDD505-2E9C-101B-9397-08002B2CF9AE}" pid="114" name="x1ye=9">
    <vt:lpwstr>4EvE7tmDVArahNxtZ3tkbYDEwUC1cewS+jAESx9gBYeenIVrAaLUiNElENxTKmo57ss5oCEd93d8z9nuOJJoQ1H0AFNpXu94OAyAlp9N7axPIZEooB6GCamJpqgh1kh/hpCd7Y1DdT0xtQiD4IRlTdfIUHZ8xpImQNPlKUTQ7Un1bkKSiVYZNlKgorp36Ttjj1FYXLuFfIUf+r3cmp3hbMA+7Joi10GY2z4pRUeRIlUdzpR7x2ScVm5ur7r5wjX</vt:lpwstr>
  </property>
  <property fmtid="{D5CDD505-2E9C-101B-9397-08002B2CF9AE}" pid="115" name="x1ye=90">
    <vt:lpwstr>CBB23VyJ9fJwUBd1LiCv76bNgZdLs46kn6CumT+q+lY12dmeUIJpZ4BzX3TkX3OH/0GWLiImCvJFOdD/6ksb+8FDlgrsdT26gR0Sb1ZEb5fDvUT+yR5LJAvVrk6D1iKerCD6rdvl9suuzZ38JSriTytwLh8M+zH5Ssv9RdZs+cgJe6KUXwxUVOqOAOnsmOw9nkMw2ckDGSdCCLqiju90pf98YvpKGiKmvRYZeWIcVUQzgVzFbS0MaAxvmNIXGHl</vt:lpwstr>
  </property>
  <property fmtid="{D5CDD505-2E9C-101B-9397-08002B2CF9AE}" pid="116" name="x1ye=91">
    <vt:lpwstr>F/0+hDTKkfval8VD1DQqbSNJc/KFwh6MWOJdTJSlsZLvr4u0yaZsXTF0XTPhAEATkpDmlvp2if+0JAga1SjX2ibZefEiAUIZUM4o8Cv1UGyNGFvYxee/feWi1IXP9g77W2L1Gbsz5aN5nZ5sI+JXWwrSnKSrSsqxHAGbXGZ0qU6gK3JQAMNmt7ZGciiEB8t1FNgTsfCCtuRy799+K0WmXAiP1KaTlfRXonl9jTvAXHqn48cw0hdNVUqHQ9flJul</vt:lpwstr>
  </property>
  <property fmtid="{D5CDD505-2E9C-101B-9397-08002B2CF9AE}" pid="117" name="x1ye=92">
    <vt:lpwstr>Zepj4FanqJk0j60ABxMQX6ntVGyoC+wt9YCgiJrZf/gku1v1JNY4ipCctrZGJsc1bOYPfUf6vXqDFPVl4czPJznqSXUzXbr4Rf3up2i9a4yHPjyinbdD8FaAVTqUJfMywFVfuKzRifNGRBPqnmX35SegXaDSq9kGK4Mc/Jo6mxeBeMCDHILxFthc6kC0BEGnwDROnMcjQCnypKo6F2MI1/4dKfHtfhoSg0C5nb204HxFk44tZ4BsrDXYhtJmdM0</vt:lpwstr>
  </property>
  <property fmtid="{D5CDD505-2E9C-101B-9397-08002B2CF9AE}" pid="118" name="x1ye=93">
    <vt:lpwstr>naFsEwzn6x+8alc71Ny/wiyBrjn+V8fMypqRdoyih6cfa9A6QE17EcfH+ii+By3L5wcNXf868/7qUJz/+sXUvW38y2xF7UiRcCSMtPZjMpnSgagrug+JlZfrSPzJ14yz/IIfcpEA3P32NmaZKPppV1fQgq1EacYJn+jY3JKFXmbYATajhFn2JRXuJ6i9a9R1KF6oiYB9JMTEITFmpkT/AbzH3RXezDorTVlo5eK8ZrDD3jOE2zCzZqpJrjdGymo</vt:lpwstr>
  </property>
  <property fmtid="{D5CDD505-2E9C-101B-9397-08002B2CF9AE}" pid="119" name="x1ye=94">
    <vt:lpwstr>AZtrqq84Fp3SSqGe1QMT+y4IYtkkoY3zLMT5e1a3rXfRcSsjcdaNSOOmXAumrO8kkw1eN1kisNlPGYEqCpQjleK9V7MNy9/Sukc7MY5dVSqGRWDxoIGFHA0EqdLYhZcxXnUzvADUycwyGnxJlC1Enqjgtolw/d/uLCMxDsK1qlVxMs9fmea5BVl5wrzvU2XJzZKfCZKIusPnt6noOYTzMh2bpz3P2UnYaweF906YlIH2yae6q4Rf2odESIBsmEK</vt:lpwstr>
  </property>
  <property fmtid="{D5CDD505-2E9C-101B-9397-08002B2CF9AE}" pid="120" name="x1ye=95">
    <vt:lpwstr>h7iQyhWKIrCPcxBwVQViNqBfFUt6m7jdXVMOoEqzAbHQV/PBawvjtWYp8XOUTqzf4sHphQQTgFQjhPUmgxYOS+d36yVhM+mHGoAIgx25ZfsquSNRm3UHUN+KbYZMXIVY+fRlg+O/cwgtEx7h3nX/JbDoInxr3dD1oEi1xrMrXSfl+v9ErpYTq3ossAZ6BghG4gXf3il4u7V7t8zQ+gOXxGBAah9rcYH0kFX+xVq96Rlo7r2NJrh0cxNQW6qEL4Q</vt:lpwstr>
  </property>
  <property fmtid="{D5CDD505-2E9C-101B-9397-08002B2CF9AE}" pid="121" name="x1ye=96">
    <vt:lpwstr>jADgYKINXthivQMq8EArDJy4+r0C+0dyBsQCM99xBWc3TFysGBfnCWpa5yDLF11F1vbSggqp4yCne95vCxGAG4nOnRHDKE10ROgBV4IqjdJ5Ao1oIWfJiIaPEwZiXFjEC9Jv0Pzahklvgj3I4U5VBxvRpPbd4nbIKHovP1w5sA5MnYq6f/PK27ZjPjgrML74s/YYejK77iym7zuP8Sjar5bQfXNlQfuycDASibW3P28uwf5NfT1DZM9KuYXPC39</vt:lpwstr>
  </property>
  <property fmtid="{D5CDD505-2E9C-101B-9397-08002B2CF9AE}" pid="122" name="x1ye=97">
    <vt:lpwstr>oMO3zbpiFH8fgLcVJwbT/FjBiZTCpMNzRv9Uj2f41jGdid2FNQPp8rCzQZzR7QFgD62ZZ+YjZezQK0cwlo60XZx8G2TItGzsN1gx63xOvUG7gK4jZCx7Rni0FYAWbEV9ICc34of9seFOj+VMhPDDhJCheL/Tlf+iDV+hBetACq90ANvMj1rdNhO71dHMTS/J3s1xO+pKzX8jQKG95JX/P10f+nrGlBZdqSJqwsBCxVLj6+I6Vwb0jHAXzZrZkxy</vt:lpwstr>
  </property>
  <property fmtid="{D5CDD505-2E9C-101B-9397-08002B2CF9AE}" pid="123" name="x1ye=98">
    <vt:lpwstr>8ePGhTOvDxQrUZ4HFKqPeB2muj0zbkB5eN8zyV1E4vJpbDlMXSzlnfEnzRC0mB7qZ0A5klkPC3buzjkliLtUIyY0g+ah1ZR5xtuAwKt2zcRE/zDAghYXsPWAg8glevxVXYJDDJuJbt0kwSQpqDd7T3p4y6Di1udJ1uh/KWbaWRGQu/pCkTTFeU7AZ8n96B6tU//R6b6beN/a9C7xWqBg4N9rR3BrdgSwtUstH5ux+Hdy3vC3UUmXtK6pEU6IAdK</vt:lpwstr>
  </property>
  <property fmtid="{D5CDD505-2E9C-101B-9397-08002B2CF9AE}" pid="124" name="x1ye=99">
    <vt:lpwstr>DtrHNWfkQTyVOBv1xWhDz0pAcrCCLnSDwq/Th6oP/ij4GKWAj43540pV64PZMStGF2YKh+99r/jcsbFwF9fSk2ZWsBdaNYalmU8QSoeK1oEuDN/PsWFtNw6w2zSlpgOwCcGDLbzpj/IfvbFts0FK32YpOp7HQhiNNwDMV/Z4va70i7PCz+hwjYKwpr0Hq80ZlBsJ9HKNpdo1uTNFPKGDOKoKdCDyrw1rXO7aVmvpr5xDl4OLGEaMk3f1urzqPpS</vt:lpwstr>
  </property>
</Properties>
</file>